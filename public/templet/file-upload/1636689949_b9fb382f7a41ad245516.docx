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C917" w14:textId="0383900B" w:rsidR="0037451D" w:rsidRPr="00A01243" w:rsidRDefault="00A01243" w:rsidP="00A01243">
      <w:pPr>
        <w:spacing w:line="2760" w:lineRule="exact"/>
        <w:rPr>
          <w:sz w:val="24"/>
          <w:szCs w:val="24"/>
        </w:rPr>
      </w:pPr>
      <w:r w:rsidRPr="00A01243">
        <w:rPr>
          <w:rFonts w:eastAsia="Calibri"/>
          <w:b/>
          <w:position w:val="16"/>
          <w:sz w:val="24"/>
          <w:szCs w:val="24"/>
        </w:rPr>
        <w:t xml:space="preserve">Materi </w:t>
      </w:r>
      <w:r w:rsidRPr="00A01243">
        <w:rPr>
          <w:rFonts w:eastAsia="Calibri"/>
          <w:b/>
          <w:spacing w:val="-1"/>
          <w:position w:val="16"/>
          <w:sz w:val="24"/>
          <w:szCs w:val="24"/>
        </w:rPr>
        <w:t>#5</w:t>
      </w:r>
    </w:p>
    <w:p w14:paraId="765160ED" w14:textId="77777777" w:rsidR="0037451D" w:rsidRPr="00A01243" w:rsidRDefault="00A01243" w:rsidP="00A01243">
      <w:pPr>
        <w:ind w:left="3715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778" w:right="278" w:bottom="2778" w:left="981" w:header="720" w:footer="720" w:gutter="0"/>
          <w:cols w:space="720"/>
        </w:sectPr>
      </w:pPr>
      <w:r w:rsidRPr="00A01243">
        <w:rPr>
          <w:rFonts w:eastAsia="Calibri"/>
          <w:b/>
          <w:sz w:val="24"/>
          <w:szCs w:val="24"/>
        </w:rPr>
        <w:t>REMEDIAL</w:t>
      </w:r>
    </w:p>
    <w:p w14:paraId="1BB45A35" w14:textId="77777777" w:rsidR="0037451D" w:rsidRPr="00A01243" w:rsidRDefault="00A01243" w:rsidP="00A01243">
      <w:pPr>
        <w:spacing w:line="1700" w:lineRule="exact"/>
        <w:ind w:left="2028" w:right="1959"/>
        <w:rPr>
          <w:rFonts w:eastAsia="Tahoma"/>
          <w:sz w:val="24"/>
          <w:szCs w:val="24"/>
        </w:rPr>
      </w:pPr>
      <w:r w:rsidRPr="00A01243">
        <w:rPr>
          <w:rFonts w:eastAsia="Tahoma"/>
          <w:position w:val="-1"/>
          <w:sz w:val="24"/>
          <w:szCs w:val="24"/>
        </w:rPr>
        <w:lastRenderedPageBreak/>
        <w:t>PENGERTIAN</w:t>
      </w:r>
    </w:p>
    <w:p w14:paraId="70F55B5F" w14:textId="77777777" w:rsidR="0037451D" w:rsidRPr="00A01243" w:rsidRDefault="00A01243" w:rsidP="00A01243">
      <w:pPr>
        <w:spacing w:line="1920" w:lineRule="exact"/>
        <w:ind w:left="2981" w:right="2914"/>
        <w:rPr>
          <w:rFonts w:eastAsia="Tahoma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Tahoma"/>
          <w:position w:val="-5"/>
          <w:sz w:val="24"/>
          <w:szCs w:val="24"/>
        </w:rPr>
        <w:t>REMEDIAL</w:t>
      </w:r>
    </w:p>
    <w:p w14:paraId="0FBF4D97" w14:textId="2D2A7641" w:rsidR="0037451D" w:rsidRPr="00A01243" w:rsidRDefault="0037451D" w:rsidP="00A01243">
      <w:pPr>
        <w:spacing w:before="9" w:line="100" w:lineRule="exact"/>
        <w:rPr>
          <w:sz w:val="24"/>
          <w:szCs w:val="24"/>
        </w:rPr>
      </w:pPr>
    </w:p>
    <w:p w14:paraId="391059E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35671D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659833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30CC85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C6DFA1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21FE0FA" w14:textId="77777777" w:rsidR="0037451D" w:rsidRPr="00A01243" w:rsidRDefault="00A01243" w:rsidP="00A01243">
      <w:pPr>
        <w:spacing w:line="940" w:lineRule="exact"/>
        <w:ind w:left="1232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3"/>
          <w:sz w:val="24"/>
          <w:szCs w:val="24"/>
        </w:rPr>
        <w:t>ETIMOLOGI</w:t>
      </w:r>
    </w:p>
    <w:p w14:paraId="2C06BFA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9F2FB3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99BC0B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73C5F7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226C97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50BE2C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406B7A5" w14:textId="77777777" w:rsidR="0037451D" w:rsidRPr="00A01243" w:rsidRDefault="0037451D" w:rsidP="00A01243">
      <w:pPr>
        <w:spacing w:before="12" w:line="220" w:lineRule="exact"/>
        <w:rPr>
          <w:sz w:val="24"/>
          <w:szCs w:val="24"/>
        </w:rPr>
      </w:pPr>
    </w:p>
    <w:p w14:paraId="10BFEAE5" w14:textId="77777777" w:rsidR="0037451D" w:rsidRPr="00A01243" w:rsidRDefault="0037451D" w:rsidP="00A01243">
      <w:pPr>
        <w:spacing w:before="2" w:line="100" w:lineRule="exact"/>
        <w:rPr>
          <w:sz w:val="24"/>
          <w:szCs w:val="24"/>
        </w:rPr>
      </w:pPr>
    </w:p>
    <w:p w14:paraId="2DA2FE47" w14:textId="77777777" w:rsidR="0037451D" w:rsidRPr="00A01243" w:rsidRDefault="00A01243" w:rsidP="00A01243">
      <w:pPr>
        <w:spacing w:line="165" w:lineRule="auto"/>
        <w:ind w:left="2060" w:right="958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Calibri"/>
          <w:sz w:val="24"/>
          <w:szCs w:val="24"/>
        </w:rPr>
        <w:t>Kata</w:t>
      </w:r>
      <w:r w:rsidRPr="00A01243">
        <w:rPr>
          <w:rFonts w:eastAsia="Calibri"/>
          <w:spacing w:val="-10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reme</w:t>
      </w:r>
      <w:r w:rsidRPr="00A01243">
        <w:rPr>
          <w:rFonts w:eastAsia="Calibri"/>
          <w:spacing w:val="-2"/>
          <w:sz w:val="24"/>
          <w:szCs w:val="24"/>
        </w:rPr>
        <w:t>d</w:t>
      </w:r>
      <w:r w:rsidRPr="00A01243">
        <w:rPr>
          <w:rFonts w:eastAsia="Calibri"/>
          <w:sz w:val="24"/>
          <w:szCs w:val="24"/>
        </w:rPr>
        <w:t>ial</w:t>
      </w:r>
      <w:r w:rsidRPr="00A01243">
        <w:rPr>
          <w:rFonts w:eastAsia="Calibri"/>
          <w:spacing w:val="-18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berasal</w:t>
      </w:r>
      <w:r w:rsidRPr="00A01243">
        <w:rPr>
          <w:rFonts w:eastAsia="Calibri"/>
          <w:spacing w:val="-17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dari</w:t>
      </w:r>
      <w:r w:rsidRPr="00A01243">
        <w:rPr>
          <w:rFonts w:eastAsia="Calibri"/>
          <w:spacing w:val="-7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bahasa</w:t>
      </w:r>
      <w:r w:rsidRPr="00A01243">
        <w:rPr>
          <w:rFonts w:eastAsia="Calibri"/>
          <w:spacing w:val="-12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 xml:space="preserve">Inggris </w:t>
      </w:r>
      <w:r w:rsidRPr="00A01243">
        <w:rPr>
          <w:rFonts w:eastAsia="Calibri"/>
          <w:w w:val="99"/>
          <w:sz w:val="24"/>
          <w:szCs w:val="24"/>
        </w:rPr>
        <w:t xml:space="preserve">yang </w:t>
      </w:r>
      <w:r w:rsidRPr="00A01243">
        <w:rPr>
          <w:rFonts w:eastAsia="Calibri"/>
          <w:sz w:val="24"/>
          <w:szCs w:val="24"/>
        </w:rPr>
        <w:t>be</w:t>
      </w:r>
      <w:r w:rsidRPr="00A01243">
        <w:rPr>
          <w:rFonts w:eastAsia="Calibri"/>
          <w:spacing w:val="-2"/>
          <w:sz w:val="24"/>
          <w:szCs w:val="24"/>
        </w:rPr>
        <w:t>r</w:t>
      </w:r>
      <w:r w:rsidRPr="00A01243">
        <w:rPr>
          <w:rFonts w:eastAsia="Calibri"/>
          <w:sz w:val="24"/>
          <w:szCs w:val="24"/>
        </w:rPr>
        <w:t>arti</w:t>
      </w:r>
      <w:r w:rsidRPr="00A01243">
        <w:rPr>
          <w:rFonts w:eastAsia="Calibri"/>
          <w:spacing w:val="1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bers</w:t>
      </w:r>
      <w:r w:rsidRPr="00A01243">
        <w:rPr>
          <w:rFonts w:eastAsia="Calibri"/>
          <w:spacing w:val="-1"/>
          <w:sz w:val="24"/>
          <w:szCs w:val="24"/>
        </w:rPr>
        <w:t>i</w:t>
      </w:r>
      <w:r w:rsidRPr="00A01243">
        <w:rPr>
          <w:rFonts w:eastAsia="Calibri"/>
          <w:sz w:val="24"/>
          <w:szCs w:val="24"/>
        </w:rPr>
        <w:t>fat me</w:t>
      </w:r>
      <w:r w:rsidRPr="00A01243">
        <w:rPr>
          <w:rFonts w:eastAsia="Calibri"/>
          <w:spacing w:val="-2"/>
          <w:sz w:val="24"/>
          <w:szCs w:val="24"/>
        </w:rPr>
        <w:t>n</w:t>
      </w:r>
      <w:r w:rsidRPr="00A01243">
        <w:rPr>
          <w:rFonts w:eastAsia="Calibri"/>
          <w:sz w:val="24"/>
          <w:szCs w:val="24"/>
        </w:rPr>
        <w:t>y</w:t>
      </w:r>
      <w:r w:rsidRPr="00A01243">
        <w:rPr>
          <w:rFonts w:eastAsia="Calibri"/>
          <w:spacing w:val="-1"/>
          <w:sz w:val="24"/>
          <w:szCs w:val="24"/>
        </w:rPr>
        <w:t>e</w:t>
      </w:r>
      <w:r w:rsidRPr="00A01243">
        <w:rPr>
          <w:rFonts w:eastAsia="Calibri"/>
          <w:sz w:val="24"/>
          <w:szCs w:val="24"/>
        </w:rPr>
        <w:t>m</w:t>
      </w:r>
      <w:r w:rsidRPr="00A01243">
        <w:rPr>
          <w:rFonts w:eastAsia="Calibri"/>
          <w:spacing w:val="-2"/>
          <w:sz w:val="24"/>
          <w:szCs w:val="24"/>
        </w:rPr>
        <w:t>b</w:t>
      </w:r>
      <w:r w:rsidRPr="00A01243">
        <w:rPr>
          <w:rFonts w:eastAsia="Calibri"/>
          <w:sz w:val="24"/>
          <w:szCs w:val="24"/>
        </w:rPr>
        <w:t>u</w:t>
      </w:r>
      <w:r w:rsidRPr="00A01243">
        <w:rPr>
          <w:rFonts w:eastAsia="Calibri"/>
          <w:spacing w:val="-3"/>
          <w:sz w:val="24"/>
          <w:szCs w:val="24"/>
        </w:rPr>
        <w:t>h</w:t>
      </w:r>
      <w:r w:rsidRPr="00A01243">
        <w:rPr>
          <w:rFonts w:eastAsia="Calibri"/>
          <w:sz w:val="24"/>
          <w:szCs w:val="24"/>
        </w:rPr>
        <w:t>kan,</w:t>
      </w:r>
      <w:r w:rsidRPr="00A01243">
        <w:rPr>
          <w:rFonts w:eastAsia="Calibri"/>
          <w:spacing w:val="12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me</w:t>
      </w:r>
      <w:r w:rsidRPr="00A01243">
        <w:rPr>
          <w:rFonts w:eastAsia="Calibri"/>
          <w:spacing w:val="-2"/>
          <w:sz w:val="24"/>
          <w:szCs w:val="24"/>
        </w:rPr>
        <w:t>n</w:t>
      </w:r>
      <w:r w:rsidRPr="00A01243">
        <w:rPr>
          <w:rFonts w:eastAsia="Calibri"/>
          <w:sz w:val="24"/>
          <w:szCs w:val="24"/>
        </w:rPr>
        <w:t>gobat</w:t>
      </w:r>
      <w:r w:rsidRPr="00A01243">
        <w:rPr>
          <w:rFonts w:eastAsia="Calibri"/>
          <w:spacing w:val="-1"/>
          <w:sz w:val="24"/>
          <w:szCs w:val="24"/>
        </w:rPr>
        <w:t>i</w:t>
      </w:r>
      <w:r w:rsidRPr="00A01243">
        <w:rPr>
          <w:rFonts w:eastAsia="Calibri"/>
          <w:sz w:val="24"/>
          <w:szCs w:val="24"/>
        </w:rPr>
        <w:t>, memb</w:t>
      </w:r>
      <w:r w:rsidRPr="00A01243">
        <w:rPr>
          <w:rFonts w:eastAsia="Calibri"/>
          <w:spacing w:val="-1"/>
          <w:sz w:val="24"/>
          <w:szCs w:val="24"/>
        </w:rPr>
        <w:t>e</w:t>
      </w:r>
      <w:r w:rsidRPr="00A01243">
        <w:rPr>
          <w:rFonts w:eastAsia="Calibri"/>
          <w:sz w:val="24"/>
          <w:szCs w:val="24"/>
        </w:rPr>
        <w:t>tu</w:t>
      </w:r>
      <w:r w:rsidRPr="00A01243">
        <w:rPr>
          <w:rFonts w:eastAsia="Calibri"/>
          <w:spacing w:val="-2"/>
          <w:sz w:val="24"/>
          <w:szCs w:val="24"/>
        </w:rPr>
        <w:t>l</w:t>
      </w:r>
      <w:r w:rsidRPr="00A01243">
        <w:rPr>
          <w:rFonts w:eastAsia="Calibri"/>
          <w:sz w:val="24"/>
          <w:szCs w:val="24"/>
        </w:rPr>
        <w:t>kan</w:t>
      </w:r>
      <w:r w:rsidRPr="00A01243">
        <w:rPr>
          <w:rFonts w:eastAsia="Calibri"/>
          <w:spacing w:val="-18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at</w:t>
      </w:r>
      <w:r w:rsidRPr="00A01243">
        <w:rPr>
          <w:rFonts w:eastAsia="Calibri"/>
          <w:spacing w:val="1"/>
          <w:sz w:val="24"/>
          <w:szCs w:val="24"/>
        </w:rPr>
        <w:t>a</w:t>
      </w:r>
      <w:r w:rsidRPr="00A01243">
        <w:rPr>
          <w:rFonts w:eastAsia="Calibri"/>
          <w:sz w:val="24"/>
          <w:szCs w:val="24"/>
        </w:rPr>
        <w:t>u</w:t>
      </w:r>
      <w:r w:rsidRPr="00A01243">
        <w:rPr>
          <w:rFonts w:eastAsia="Calibri"/>
          <w:spacing w:val="-10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memb</w:t>
      </w:r>
      <w:r w:rsidRPr="00A01243">
        <w:rPr>
          <w:rFonts w:eastAsia="Calibri"/>
          <w:spacing w:val="-2"/>
          <w:sz w:val="24"/>
          <w:szCs w:val="24"/>
        </w:rPr>
        <w:t>u</w:t>
      </w:r>
      <w:r w:rsidRPr="00A01243">
        <w:rPr>
          <w:rFonts w:eastAsia="Calibri"/>
          <w:sz w:val="24"/>
          <w:szCs w:val="24"/>
        </w:rPr>
        <w:t>at</w:t>
      </w:r>
      <w:r w:rsidRPr="00A01243">
        <w:rPr>
          <w:rFonts w:eastAsia="Calibri"/>
          <w:spacing w:val="-16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menjadi</w:t>
      </w:r>
      <w:r w:rsidRPr="00A01243">
        <w:rPr>
          <w:rFonts w:eastAsia="Calibri"/>
          <w:spacing w:val="-14"/>
          <w:sz w:val="24"/>
          <w:szCs w:val="24"/>
        </w:rPr>
        <w:t xml:space="preserve"> </w:t>
      </w:r>
      <w:r w:rsidRPr="00A01243">
        <w:rPr>
          <w:rFonts w:eastAsia="Calibri"/>
          <w:w w:val="99"/>
          <w:sz w:val="24"/>
          <w:szCs w:val="24"/>
        </w:rPr>
        <w:t>baik</w:t>
      </w:r>
    </w:p>
    <w:p w14:paraId="6101AE47" w14:textId="51076FFB" w:rsidR="0037451D" w:rsidRPr="00A01243" w:rsidRDefault="00A01243" w:rsidP="00A01243">
      <w:pPr>
        <w:spacing w:line="980" w:lineRule="exact"/>
        <w:ind w:left="1659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lastRenderedPageBreak/>
        <w:t>KONSE</w:t>
      </w:r>
      <w:r w:rsidRPr="00A01243">
        <w:rPr>
          <w:rFonts w:eastAsia="Calibri"/>
          <w:b/>
          <w:spacing w:val="-3"/>
          <w:position w:val="2"/>
          <w:sz w:val="24"/>
          <w:szCs w:val="24"/>
        </w:rPr>
        <w:t>P</w:t>
      </w:r>
      <w:r w:rsidRPr="00A01243">
        <w:rPr>
          <w:rFonts w:eastAsia="Calibri"/>
          <w:b/>
          <w:position w:val="2"/>
          <w:sz w:val="24"/>
          <w:szCs w:val="24"/>
        </w:rPr>
        <w:t>TUAL</w:t>
      </w:r>
    </w:p>
    <w:p w14:paraId="1887B46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91FDE3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69D53FA" w14:textId="77777777" w:rsidR="0037451D" w:rsidRPr="00A01243" w:rsidRDefault="0037451D" w:rsidP="00A01243">
      <w:pPr>
        <w:spacing w:before="7" w:line="220" w:lineRule="exact"/>
        <w:rPr>
          <w:sz w:val="24"/>
          <w:szCs w:val="24"/>
        </w:rPr>
      </w:pPr>
    </w:p>
    <w:p w14:paraId="1CAB6FCB" w14:textId="77777777" w:rsidR="0037451D" w:rsidRPr="00A01243" w:rsidRDefault="00A01243" w:rsidP="00A01243">
      <w:pPr>
        <w:spacing w:line="620" w:lineRule="exact"/>
        <w:ind w:left="114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t>Mukhtar</w:t>
      </w:r>
      <w:r w:rsidRPr="00A01243">
        <w:rPr>
          <w:rFonts w:eastAsia="Calibri"/>
          <w:b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b/>
          <w:position w:val="2"/>
          <w:sz w:val="24"/>
          <w:szCs w:val="24"/>
        </w:rPr>
        <w:t>dan</w:t>
      </w:r>
      <w:r w:rsidRPr="00A01243">
        <w:rPr>
          <w:rFonts w:eastAsia="Calibri"/>
          <w:b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b/>
          <w:position w:val="2"/>
          <w:sz w:val="24"/>
          <w:szCs w:val="24"/>
        </w:rPr>
        <w:t xml:space="preserve">Rusmini </w:t>
      </w:r>
      <w:r w:rsidRPr="00A01243">
        <w:rPr>
          <w:rFonts w:eastAsia="Calibri"/>
          <w:position w:val="2"/>
          <w:sz w:val="24"/>
          <w:szCs w:val="24"/>
        </w:rPr>
        <w:t>(2005)</w:t>
      </w:r>
      <w:r w:rsidRPr="00A01243">
        <w:rPr>
          <w:rFonts w:eastAsia="Calibri"/>
          <w:spacing w:val="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adalah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proses</w:t>
      </w:r>
    </w:p>
    <w:p w14:paraId="77EC8DA4" w14:textId="77777777" w:rsidR="0037451D" w:rsidRPr="00A01243" w:rsidRDefault="00A01243" w:rsidP="00A01243">
      <w:pPr>
        <w:spacing w:line="660" w:lineRule="exact"/>
        <w:ind w:left="114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pem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elajaran</w:t>
      </w:r>
      <w:r w:rsidRPr="00A01243">
        <w:rPr>
          <w:rFonts w:eastAsia="Calibri"/>
          <w:spacing w:val="-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ber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pa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per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aikan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</w:p>
    <w:p w14:paraId="4902D70C" w14:textId="77777777" w:rsidR="0037451D" w:rsidRPr="00A01243" w:rsidRDefault="00A01243" w:rsidP="00A01243">
      <w:pPr>
        <w:spacing w:line="660" w:lineRule="exact"/>
        <w:ind w:left="114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ter</w:t>
      </w:r>
      <w:r w:rsidRPr="00A01243">
        <w:rPr>
          <w:rFonts w:eastAsia="Calibri"/>
          <w:spacing w:val="-1"/>
          <w:position w:val="2"/>
          <w:sz w:val="24"/>
          <w:szCs w:val="24"/>
        </w:rPr>
        <w:t>p</w:t>
      </w:r>
      <w:r w:rsidRPr="00A01243">
        <w:rPr>
          <w:rFonts w:eastAsia="Calibri"/>
          <w:position w:val="2"/>
          <w:sz w:val="24"/>
          <w:szCs w:val="24"/>
        </w:rPr>
        <w:t>rogram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temati</w:t>
      </w:r>
      <w:r w:rsidRPr="00A01243">
        <w:rPr>
          <w:rFonts w:eastAsia="Calibri"/>
          <w:spacing w:val="-1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,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seh</w:t>
      </w:r>
      <w:r w:rsidRPr="00A01243">
        <w:rPr>
          <w:rFonts w:eastAsia="Calibri"/>
          <w:spacing w:val="-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ngga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harapkan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dapat</w:t>
      </w:r>
    </w:p>
    <w:p w14:paraId="0D00B49D" w14:textId="77777777" w:rsidR="0037451D" w:rsidRPr="00A01243" w:rsidRDefault="00A01243" w:rsidP="00A01243">
      <w:pPr>
        <w:spacing w:line="660" w:lineRule="exact"/>
        <w:ind w:left="114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memp</w:t>
      </w:r>
      <w:r w:rsidRPr="00A01243">
        <w:rPr>
          <w:rFonts w:eastAsia="Calibri"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rcepat</w:t>
      </w:r>
      <w:r w:rsidRPr="00A01243">
        <w:rPr>
          <w:rFonts w:eastAsia="Calibri"/>
          <w:spacing w:val="-2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ketu</w:t>
      </w:r>
      <w:r w:rsidRPr="00A01243">
        <w:rPr>
          <w:rFonts w:eastAsia="Calibri"/>
          <w:spacing w:val="-2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tasan</w:t>
      </w:r>
      <w:r w:rsidRPr="00A01243">
        <w:rPr>
          <w:rFonts w:eastAsia="Calibri"/>
          <w:spacing w:val="-19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</w:t>
      </w:r>
      <w:r w:rsidRPr="00A01243">
        <w:rPr>
          <w:rFonts w:eastAsia="Calibri"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ar</w:t>
      </w:r>
      <w:r w:rsidRPr="00A01243">
        <w:rPr>
          <w:rFonts w:eastAsia="Calibri"/>
          <w:spacing w:val="-1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6F1DA8EC" w14:textId="77777777" w:rsidR="0037451D" w:rsidRPr="00A01243" w:rsidRDefault="0037451D" w:rsidP="00A01243">
      <w:pPr>
        <w:spacing w:before="8" w:line="140" w:lineRule="exact"/>
        <w:rPr>
          <w:sz w:val="24"/>
          <w:szCs w:val="24"/>
        </w:rPr>
      </w:pPr>
    </w:p>
    <w:p w14:paraId="5FE6674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515379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A03183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3C4C6D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F0C8C7B" w14:textId="77777777" w:rsidR="0037451D" w:rsidRPr="00A01243" w:rsidRDefault="00A01243" w:rsidP="00A01243">
      <w:pPr>
        <w:spacing w:line="620" w:lineRule="exact"/>
        <w:ind w:left="3795"/>
        <w:rPr>
          <w:rFonts w:eastAsia="Arial"/>
          <w:sz w:val="24"/>
          <w:szCs w:val="24"/>
        </w:rPr>
      </w:pPr>
      <w:r w:rsidRPr="00A01243">
        <w:rPr>
          <w:rFonts w:eastAsia="Arial"/>
          <w:b/>
          <w:position w:val="-1"/>
          <w:sz w:val="24"/>
          <w:szCs w:val="24"/>
        </w:rPr>
        <w:t xml:space="preserve">Arifin </w:t>
      </w:r>
      <w:r w:rsidRPr="00A01243">
        <w:rPr>
          <w:rFonts w:eastAsia="Arial"/>
          <w:spacing w:val="1"/>
          <w:position w:val="-1"/>
          <w:sz w:val="24"/>
          <w:szCs w:val="24"/>
        </w:rPr>
        <w:t>(2009</w:t>
      </w:r>
      <w:r w:rsidRPr="00A01243">
        <w:rPr>
          <w:rFonts w:eastAsia="Arial"/>
          <w:position w:val="-1"/>
          <w:sz w:val="24"/>
          <w:szCs w:val="24"/>
        </w:rPr>
        <w:t>)</w:t>
      </w:r>
      <w:r w:rsidRPr="00A01243">
        <w:rPr>
          <w:rFonts w:eastAsia="Arial"/>
          <w:spacing w:val="-12"/>
          <w:position w:val="-1"/>
          <w:sz w:val="24"/>
          <w:szCs w:val="24"/>
        </w:rPr>
        <w:t xml:space="preserve"> </w:t>
      </w:r>
      <w:r w:rsidRPr="00A01243">
        <w:rPr>
          <w:rFonts w:eastAsia="Arial"/>
          <w:position w:val="-1"/>
          <w:sz w:val="24"/>
          <w:szCs w:val="24"/>
        </w:rPr>
        <w:t>men</w:t>
      </w:r>
      <w:r w:rsidRPr="00A01243">
        <w:rPr>
          <w:rFonts w:eastAsia="Arial"/>
          <w:spacing w:val="1"/>
          <w:position w:val="-1"/>
          <w:sz w:val="24"/>
          <w:szCs w:val="24"/>
        </w:rPr>
        <w:t>g</w:t>
      </w:r>
      <w:r w:rsidRPr="00A01243">
        <w:rPr>
          <w:rFonts w:eastAsia="Arial"/>
          <w:position w:val="-1"/>
          <w:sz w:val="24"/>
          <w:szCs w:val="24"/>
        </w:rPr>
        <w:t>emu</w:t>
      </w:r>
      <w:r w:rsidRPr="00A01243">
        <w:rPr>
          <w:rFonts w:eastAsia="Arial"/>
          <w:spacing w:val="2"/>
          <w:position w:val="-1"/>
          <w:sz w:val="24"/>
          <w:szCs w:val="24"/>
        </w:rPr>
        <w:t>k</w:t>
      </w:r>
      <w:r w:rsidRPr="00A01243">
        <w:rPr>
          <w:rFonts w:eastAsia="Arial"/>
          <w:position w:val="-1"/>
          <w:sz w:val="24"/>
          <w:szCs w:val="24"/>
        </w:rPr>
        <w:t>a</w:t>
      </w:r>
      <w:r w:rsidRPr="00A01243">
        <w:rPr>
          <w:rFonts w:eastAsia="Arial"/>
          <w:spacing w:val="1"/>
          <w:position w:val="-1"/>
          <w:sz w:val="24"/>
          <w:szCs w:val="24"/>
        </w:rPr>
        <w:t>k</w:t>
      </w:r>
      <w:r w:rsidRPr="00A01243">
        <w:rPr>
          <w:rFonts w:eastAsia="Arial"/>
          <w:position w:val="-1"/>
          <w:sz w:val="24"/>
          <w:szCs w:val="24"/>
        </w:rPr>
        <w:t>an</w:t>
      </w:r>
      <w:r w:rsidRPr="00A01243">
        <w:rPr>
          <w:rFonts w:eastAsia="Arial"/>
          <w:spacing w:val="-30"/>
          <w:position w:val="-1"/>
          <w:sz w:val="24"/>
          <w:szCs w:val="24"/>
        </w:rPr>
        <w:t xml:space="preserve"> </w:t>
      </w:r>
      <w:r w:rsidRPr="00A01243">
        <w:rPr>
          <w:rFonts w:eastAsia="Arial"/>
          <w:position w:val="-1"/>
          <w:sz w:val="24"/>
          <w:szCs w:val="24"/>
        </w:rPr>
        <w:t>pem</w:t>
      </w:r>
      <w:r w:rsidRPr="00A01243">
        <w:rPr>
          <w:rFonts w:eastAsia="Arial"/>
          <w:spacing w:val="1"/>
          <w:position w:val="-1"/>
          <w:sz w:val="24"/>
          <w:szCs w:val="24"/>
        </w:rPr>
        <w:t>b</w:t>
      </w:r>
      <w:r w:rsidRPr="00A01243">
        <w:rPr>
          <w:rFonts w:eastAsia="Arial"/>
          <w:position w:val="-1"/>
          <w:sz w:val="24"/>
          <w:szCs w:val="24"/>
        </w:rPr>
        <w:t>el</w:t>
      </w:r>
      <w:r w:rsidRPr="00A01243">
        <w:rPr>
          <w:rFonts w:eastAsia="Arial"/>
          <w:spacing w:val="2"/>
          <w:position w:val="-1"/>
          <w:sz w:val="24"/>
          <w:szCs w:val="24"/>
        </w:rPr>
        <w:t>a</w:t>
      </w:r>
      <w:r w:rsidRPr="00A01243">
        <w:rPr>
          <w:rFonts w:eastAsia="Arial"/>
          <w:position w:val="-1"/>
          <w:sz w:val="24"/>
          <w:szCs w:val="24"/>
        </w:rPr>
        <w:t>ja</w:t>
      </w:r>
      <w:r w:rsidRPr="00A01243">
        <w:rPr>
          <w:rFonts w:eastAsia="Arial"/>
          <w:spacing w:val="2"/>
          <w:position w:val="-1"/>
          <w:sz w:val="24"/>
          <w:szCs w:val="24"/>
        </w:rPr>
        <w:t>r</w:t>
      </w:r>
      <w:r w:rsidRPr="00A01243">
        <w:rPr>
          <w:rFonts w:eastAsia="Arial"/>
          <w:position w:val="-1"/>
          <w:sz w:val="24"/>
          <w:szCs w:val="24"/>
        </w:rPr>
        <w:t>an</w:t>
      </w:r>
    </w:p>
    <w:p w14:paraId="2F761FE1" w14:textId="77777777" w:rsidR="0037451D" w:rsidRPr="00A01243" w:rsidRDefault="00A01243" w:rsidP="00A01243">
      <w:pPr>
        <w:spacing w:before="28" w:line="250" w:lineRule="auto"/>
        <w:ind w:left="3795" w:right="1679"/>
        <w:rPr>
          <w:rFonts w:eastAsia="Arial"/>
          <w:sz w:val="24"/>
          <w:szCs w:val="24"/>
        </w:rPr>
      </w:pPr>
      <w:r w:rsidRPr="00A01243">
        <w:rPr>
          <w:rFonts w:eastAsia="Arial"/>
          <w:sz w:val="24"/>
          <w:szCs w:val="24"/>
        </w:rPr>
        <w:t>r</w:t>
      </w:r>
      <w:r w:rsidRPr="00A01243">
        <w:rPr>
          <w:rFonts w:eastAsia="Arial"/>
          <w:spacing w:val="2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me</w:t>
      </w:r>
      <w:r w:rsidRPr="00A01243">
        <w:rPr>
          <w:rFonts w:eastAsia="Arial"/>
          <w:spacing w:val="1"/>
          <w:sz w:val="24"/>
          <w:szCs w:val="24"/>
        </w:rPr>
        <w:t>d</w:t>
      </w:r>
      <w:r w:rsidRPr="00A01243">
        <w:rPr>
          <w:rFonts w:eastAsia="Arial"/>
          <w:sz w:val="24"/>
          <w:szCs w:val="24"/>
        </w:rPr>
        <w:t>i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-15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me</w:t>
      </w:r>
      <w:r w:rsidRPr="00A01243">
        <w:rPr>
          <w:rFonts w:eastAsia="Arial"/>
          <w:spacing w:val="2"/>
          <w:sz w:val="24"/>
          <w:szCs w:val="24"/>
        </w:rPr>
        <w:t>r</w:t>
      </w:r>
      <w:r w:rsidRPr="00A01243">
        <w:rPr>
          <w:rFonts w:eastAsia="Arial"/>
          <w:sz w:val="24"/>
          <w:szCs w:val="24"/>
        </w:rPr>
        <w:t>u</w:t>
      </w:r>
      <w:r w:rsidRPr="00A01243">
        <w:rPr>
          <w:rFonts w:eastAsia="Arial"/>
          <w:spacing w:val="2"/>
          <w:sz w:val="24"/>
          <w:szCs w:val="24"/>
        </w:rPr>
        <w:t>p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2"/>
          <w:sz w:val="24"/>
          <w:szCs w:val="24"/>
        </w:rPr>
        <w:t>k</w:t>
      </w:r>
      <w:r w:rsidRPr="00A01243">
        <w:rPr>
          <w:rFonts w:eastAsia="Arial"/>
          <w:sz w:val="24"/>
          <w:szCs w:val="24"/>
        </w:rPr>
        <w:t>an</w:t>
      </w:r>
      <w:r w:rsidRPr="00A01243">
        <w:rPr>
          <w:rFonts w:eastAsia="Arial"/>
          <w:spacing w:val="-18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k</w:t>
      </w:r>
      <w:r w:rsidRPr="00A01243">
        <w:rPr>
          <w:rFonts w:eastAsia="Arial"/>
          <w:spacing w:val="2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n</w:t>
      </w:r>
      <w:r w:rsidRPr="00A01243">
        <w:rPr>
          <w:rFonts w:eastAsia="Arial"/>
          <w:spacing w:val="1"/>
          <w:sz w:val="24"/>
          <w:szCs w:val="24"/>
        </w:rPr>
        <w:t>j</w:t>
      </w:r>
      <w:r w:rsidRPr="00A01243">
        <w:rPr>
          <w:rFonts w:eastAsia="Arial"/>
          <w:sz w:val="24"/>
          <w:szCs w:val="24"/>
        </w:rPr>
        <w:t>ut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n</w:t>
      </w:r>
      <w:r w:rsidRPr="00A01243">
        <w:rPr>
          <w:rFonts w:eastAsia="Arial"/>
          <w:spacing w:val="-21"/>
          <w:sz w:val="24"/>
          <w:szCs w:val="24"/>
        </w:rPr>
        <w:t xml:space="preserve"> </w:t>
      </w:r>
      <w:r w:rsidRPr="00A01243">
        <w:rPr>
          <w:rFonts w:eastAsia="Arial"/>
          <w:spacing w:val="1"/>
          <w:sz w:val="24"/>
          <w:szCs w:val="24"/>
        </w:rPr>
        <w:t xml:space="preserve">dari </w:t>
      </w:r>
      <w:r w:rsidRPr="00A01243">
        <w:rPr>
          <w:rFonts w:eastAsia="Arial"/>
          <w:sz w:val="24"/>
          <w:szCs w:val="24"/>
        </w:rPr>
        <w:t>p</w:t>
      </w:r>
      <w:r w:rsidRPr="00A01243">
        <w:rPr>
          <w:rFonts w:eastAsia="Arial"/>
          <w:spacing w:val="2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mb</w:t>
      </w:r>
      <w:r w:rsidRPr="00A01243">
        <w:rPr>
          <w:rFonts w:eastAsia="Arial"/>
          <w:spacing w:val="1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j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r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n</w:t>
      </w:r>
      <w:r w:rsidRPr="00A01243">
        <w:rPr>
          <w:rFonts w:eastAsia="Arial"/>
          <w:spacing w:val="-24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b</w:t>
      </w:r>
      <w:r w:rsidRPr="00A01243">
        <w:rPr>
          <w:rFonts w:eastAsia="Arial"/>
          <w:spacing w:val="1"/>
          <w:sz w:val="24"/>
          <w:szCs w:val="24"/>
        </w:rPr>
        <w:t>i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2"/>
          <w:sz w:val="24"/>
          <w:szCs w:val="24"/>
        </w:rPr>
        <w:t>s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-10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at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u</w:t>
      </w:r>
      <w:r w:rsidRPr="00A01243">
        <w:rPr>
          <w:rFonts w:eastAsia="Arial"/>
          <w:spacing w:val="-9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r</w:t>
      </w:r>
      <w:r w:rsidRPr="00A01243">
        <w:rPr>
          <w:rFonts w:eastAsia="Arial"/>
          <w:spacing w:val="2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g</w:t>
      </w:r>
      <w:r w:rsidRPr="00A01243">
        <w:rPr>
          <w:rFonts w:eastAsia="Arial"/>
          <w:spacing w:val="2"/>
          <w:sz w:val="24"/>
          <w:szCs w:val="24"/>
        </w:rPr>
        <w:t>u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r</w:t>
      </w:r>
      <w:r w:rsidRPr="00A01243">
        <w:rPr>
          <w:rFonts w:eastAsia="Arial"/>
          <w:spacing w:val="-13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di</w:t>
      </w:r>
      <w:r w:rsidRPr="00A01243">
        <w:rPr>
          <w:rFonts w:eastAsia="Arial"/>
          <w:spacing w:val="1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k</w:t>
      </w:r>
      <w:r w:rsidRPr="00A01243">
        <w:rPr>
          <w:rFonts w:eastAsia="Arial"/>
          <w:spacing w:val="2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pacing w:val="2"/>
          <w:sz w:val="24"/>
          <w:szCs w:val="24"/>
        </w:rPr>
        <w:t>s</w:t>
      </w:r>
      <w:r w:rsidRPr="00A01243">
        <w:rPr>
          <w:rFonts w:eastAsia="Arial"/>
          <w:sz w:val="24"/>
          <w:szCs w:val="24"/>
        </w:rPr>
        <w:t>.</w:t>
      </w:r>
    </w:p>
    <w:p w14:paraId="61B1C25E" w14:textId="77777777" w:rsidR="0037451D" w:rsidRPr="00A01243" w:rsidRDefault="00A01243" w:rsidP="00A01243">
      <w:pPr>
        <w:ind w:left="3795"/>
        <w:rPr>
          <w:rFonts w:eastAsia="Arial"/>
          <w:sz w:val="24"/>
          <w:szCs w:val="24"/>
        </w:rPr>
      </w:pPr>
      <w:r w:rsidRPr="00A01243">
        <w:rPr>
          <w:rFonts w:eastAsia="Arial"/>
          <w:sz w:val="24"/>
          <w:szCs w:val="24"/>
        </w:rPr>
        <w:t>Han</w:t>
      </w:r>
      <w:r w:rsidRPr="00A01243">
        <w:rPr>
          <w:rFonts w:eastAsia="Arial"/>
          <w:spacing w:val="1"/>
          <w:sz w:val="24"/>
          <w:szCs w:val="24"/>
        </w:rPr>
        <w:t>y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-11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s</w:t>
      </w:r>
      <w:r w:rsidRPr="00A01243">
        <w:rPr>
          <w:rFonts w:eastAsia="Arial"/>
          <w:spacing w:val="1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j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,</w:t>
      </w:r>
      <w:r w:rsidRPr="00A01243">
        <w:rPr>
          <w:rFonts w:eastAsia="Arial"/>
          <w:spacing w:val="-10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si</w:t>
      </w:r>
      <w:r w:rsidRPr="00A01243">
        <w:rPr>
          <w:rFonts w:eastAsia="Arial"/>
          <w:spacing w:val="2"/>
          <w:sz w:val="24"/>
          <w:szCs w:val="24"/>
        </w:rPr>
        <w:t>s</w:t>
      </w:r>
      <w:r w:rsidRPr="00A01243">
        <w:rPr>
          <w:rFonts w:eastAsia="Arial"/>
          <w:sz w:val="24"/>
          <w:szCs w:val="24"/>
        </w:rPr>
        <w:t>wa</w:t>
      </w:r>
      <w:r w:rsidRPr="00A01243">
        <w:rPr>
          <w:rFonts w:eastAsia="Arial"/>
          <w:spacing w:val="-12"/>
          <w:sz w:val="24"/>
          <w:szCs w:val="24"/>
        </w:rPr>
        <w:t xml:space="preserve"> </w:t>
      </w:r>
      <w:r w:rsidRPr="00A01243">
        <w:rPr>
          <w:rFonts w:eastAsia="Arial"/>
          <w:spacing w:val="1"/>
          <w:sz w:val="24"/>
          <w:szCs w:val="24"/>
        </w:rPr>
        <w:t>yan</w:t>
      </w:r>
      <w:r w:rsidRPr="00A01243">
        <w:rPr>
          <w:rFonts w:eastAsia="Arial"/>
          <w:sz w:val="24"/>
          <w:szCs w:val="24"/>
        </w:rPr>
        <w:t>g</w:t>
      </w:r>
      <w:r w:rsidRPr="00A01243">
        <w:rPr>
          <w:rFonts w:eastAsia="Arial"/>
          <w:spacing w:val="-12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mas</w:t>
      </w:r>
      <w:r w:rsidRPr="00A01243">
        <w:rPr>
          <w:rFonts w:eastAsia="Arial"/>
          <w:spacing w:val="2"/>
          <w:sz w:val="24"/>
          <w:szCs w:val="24"/>
        </w:rPr>
        <w:t>u</w:t>
      </w:r>
      <w:r w:rsidRPr="00A01243">
        <w:rPr>
          <w:rFonts w:eastAsia="Arial"/>
          <w:sz w:val="24"/>
          <w:szCs w:val="24"/>
        </w:rPr>
        <w:t>k</w:t>
      </w:r>
      <w:r w:rsidRPr="00A01243">
        <w:rPr>
          <w:rFonts w:eastAsia="Arial"/>
          <w:spacing w:val="-13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da</w:t>
      </w:r>
      <w:r w:rsidRPr="00A01243">
        <w:rPr>
          <w:rFonts w:eastAsia="Arial"/>
          <w:spacing w:val="2"/>
          <w:sz w:val="24"/>
          <w:szCs w:val="24"/>
        </w:rPr>
        <w:t>l</w:t>
      </w:r>
      <w:r w:rsidRPr="00A01243">
        <w:rPr>
          <w:rFonts w:eastAsia="Arial"/>
          <w:sz w:val="24"/>
          <w:szCs w:val="24"/>
        </w:rPr>
        <w:t>am</w:t>
      </w:r>
      <w:r w:rsidRPr="00A01243">
        <w:rPr>
          <w:rFonts w:eastAsia="Arial"/>
          <w:spacing w:val="-11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k</w:t>
      </w:r>
      <w:r w:rsidRPr="00A01243">
        <w:rPr>
          <w:rFonts w:eastAsia="Arial"/>
          <w:spacing w:val="1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lomp</w:t>
      </w:r>
      <w:r w:rsidRPr="00A01243">
        <w:rPr>
          <w:rFonts w:eastAsia="Arial"/>
          <w:spacing w:val="2"/>
          <w:sz w:val="24"/>
          <w:szCs w:val="24"/>
        </w:rPr>
        <w:t>o</w:t>
      </w:r>
      <w:r w:rsidRPr="00A01243">
        <w:rPr>
          <w:rFonts w:eastAsia="Arial"/>
          <w:sz w:val="24"/>
          <w:szCs w:val="24"/>
        </w:rPr>
        <w:t>k</w:t>
      </w:r>
    </w:p>
    <w:p w14:paraId="7B7A82DC" w14:textId="77777777" w:rsidR="0037451D" w:rsidRPr="00A01243" w:rsidRDefault="00A01243" w:rsidP="00A01243">
      <w:pPr>
        <w:spacing w:before="28"/>
        <w:ind w:left="3795"/>
        <w:rPr>
          <w:rFonts w:eastAsia="Arial"/>
          <w:sz w:val="24"/>
          <w:szCs w:val="24"/>
        </w:rPr>
        <w:sectPr w:rsidR="0037451D" w:rsidRPr="00A01243" w:rsidSect="00A01243">
          <w:pgSz w:w="11907" w:h="16840" w:code="9"/>
          <w:pgMar w:top="1720" w:right="280" w:bottom="1640" w:left="960" w:header="720" w:footer="720" w:gutter="0"/>
          <w:cols w:space="720"/>
        </w:sectPr>
      </w:pPr>
      <w:r w:rsidRPr="00A01243">
        <w:rPr>
          <w:rFonts w:eastAsia="Arial"/>
          <w:sz w:val="24"/>
          <w:szCs w:val="24"/>
        </w:rPr>
        <w:t>i</w:t>
      </w:r>
      <w:r w:rsidRPr="00A01243">
        <w:rPr>
          <w:rFonts w:eastAsia="Arial"/>
          <w:spacing w:val="1"/>
          <w:sz w:val="24"/>
          <w:szCs w:val="24"/>
        </w:rPr>
        <w:t>n</w:t>
      </w:r>
      <w:r w:rsidRPr="00A01243">
        <w:rPr>
          <w:rFonts w:eastAsia="Arial"/>
          <w:sz w:val="24"/>
          <w:szCs w:val="24"/>
        </w:rPr>
        <w:t>i</w:t>
      </w:r>
      <w:r w:rsidRPr="00A01243">
        <w:rPr>
          <w:rFonts w:eastAsia="Arial"/>
          <w:spacing w:val="-4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2"/>
          <w:sz w:val="24"/>
          <w:szCs w:val="24"/>
        </w:rPr>
        <w:t>d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1"/>
          <w:sz w:val="24"/>
          <w:szCs w:val="24"/>
        </w:rPr>
        <w:t>l</w:t>
      </w:r>
      <w:r w:rsidRPr="00A01243">
        <w:rPr>
          <w:rFonts w:eastAsia="Arial"/>
          <w:sz w:val="24"/>
          <w:szCs w:val="24"/>
        </w:rPr>
        <w:t>ah</w:t>
      </w:r>
      <w:r w:rsidRPr="00A01243">
        <w:rPr>
          <w:rFonts w:eastAsia="Arial"/>
          <w:spacing w:val="-10"/>
          <w:sz w:val="24"/>
          <w:szCs w:val="24"/>
        </w:rPr>
        <w:t xml:space="preserve"> </w:t>
      </w:r>
      <w:r w:rsidRPr="00A01243">
        <w:rPr>
          <w:rFonts w:eastAsia="Arial"/>
          <w:spacing w:val="1"/>
          <w:sz w:val="24"/>
          <w:szCs w:val="24"/>
        </w:rPr>
        <w:t>s</w:t>
      </w:r>
      <w:r w:rsidRPr="00A01243">
        <w:rPr>
          <w:rFonts w:eastAsia="Arial"/>
          <w:sz w:val="24"/>
          <w:szCs w:val="24"/>
        </w:rPr>
        <w:t>i</w:t>
      </w:r>
      <w:r w:rsidRPr="00A01243">
        <w:rPr>
          <w:rFonts w:eastAsia="Arial"/>
          <w:spacing w:val="2"/>
          <w:sz w:val="24"/>
          <w:szCs w:val="24"/>
        </w:rPr>
        <w:t>s</w:t>
      </w:r>
      <w:r w:rsidRPr="00A01243">
        <w:rPr>
          <w:rFonts w:eastAsia="Arial"/>
          <w:sz w:val="24"/>
          <w:szCs w:val="24"/>
        </w:rPr>
        <w:t>wa</w:t>
      </w:r>
      <w:r w:rsidRPr="00A01243">
        <w:rPr>
          <w:rFonts w:eastAsia="Arial"/>
          <w:spacing w:val="-11"/>
          <w:sz w:val="24"/>
          <w:szCs w:val="24"/>
        </w:rPr>
        <w:t xml:space="preserve"> </w:t>
      </w:r>
      <w:r w:rsidRPr="00A01243">
        <w:rPr>
          <w:rFonts w:eastAsia="Arial"/>
          <w:spacing w:val="1"/>
          <w:sz w:val="24"/>
          <w:szCs w:val="24"/>
        </w:rPr>
        <w:t>y</w:t>
      </w:r>
      <w:r w:rsidRPr="00A01243">
        <w:rPr>
          <w:rFonts w:eastAsia="Arial"/>
          <w:sz w:val="24"/>
          <w:szCs w:val="24"/>
        </w:rPr>
        <w:t>a</w:t>
      </w:r>
      <w:r w:rsidRPr="00A01243">
        <w:rPr>
          <w:rFonts w:eastAsia="Arial"/>
          <w:spacing w:val="3"/>
          <w:sz w:val="24"/>
          <w:szCs w:val="24"/>
        </w:rPr>
        <w:t>n</w:t>
      </w:r>
      <w:r w:rsidRPr="00A01243">
        <w:rPr>
          <w:rFonts w:eastAsia="Arial"/>
          <w:sz w:val="24"/>
          <w:szCs w:val="24"/>
        </w:rPr>
        <w:t>g</w:t>
      </w:r>
      <w:r w:rsidRPr="00A01243">
        <w:rPr>
          <w:rFonts w:eastAsia="Arial"/>
          <w:spacing w:val="-9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b</w:t>
      </w:r>
      <w:r w:rsidRPr="00A01243">
        <w:rPr>
          <w:rFonts w:eastAsia="Arial"/>
          <w:spacing w:val="3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2"/>
          <w:sz w:val="24"/>
          <w:szCs w:val="24"/>
        </w:rPr>
        <w:t>u</w:t>
      </w:r>
      <w:r w:rsidRPr="00A01243">
        <w:rPr>
          <w:rFonts w:eastAsia="Arial"/>
          <w:sz w:val="24"/>
          <w:szCs w:val="24"/>
        </w:rPr>
        <w:t>m</w:t>
      </w:r>
      <w:r w:rsidRPr="00A01243">
        <w:rPr>
          <w:rFonts w:eastAsia="Arial"/>
          <w:spacing w:val="-11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t</w:t>
      </w:r>
      <w:r w:rsidRPr="00A01243">
        <w:rPr>
          <w:rFonts w:eastAsia="Arial"/>
          <w:spacing w:val="2"/>
          <w:sz w:val="24"/>
          <w:szCs w:val="24"/>
        </w:rPr>
        <w:t>u</w:t>
      </w:r>
      <w:r w:rsidRPr="00A01243">
        <w:rPr>
          <w:rFonts w:eastAsia="Arial"/>
          <w:sz w:val="24"/>
          <w:szCs w:val="24"/>
        </w:rPr>
        <w:t>n</w:t>
      </w:r>
      <w:r w:rsidRPr="00A01243">
        <w:rPr>
          <w:rFonts w:eastAsia="Arial"/>
          <w:spacing w:val="2"/>
          <w:sz w:val="24"/>
          <w:szCs w:val="24"/>
        </w:rPr>
        <w:t>t</w:t>
      </w:r>
      <w:r w:rsidRPr="00A01243">
        <w:rPr>
          <w:rFonts w:eastAsia="Arial"/>
          <w:sz w:val="24"/>
          <w:szCs w:val="24"/>
        </w:rPr>
        <w:t>as</w:t>
      </w:r>
      <w:r w:rsidRPr="00A01243">
        <w:rPr>
          <w:rFonts w:eastAsia="Arial"/>
          <w:spacing w:val="-12"/>
          <w:sz w:val="24"/>
          <w:szCs w:val="24"/>
        </w:rPr>
        <w:t xml:space="preserve"> </w:t>
      </w:r>
      <w:r w:rsidRPr="00A01243">
        <w:rPr>
          <w:rFonts w:eastAsia="Arial"/>
          <w:sz w:val="24"/>
          <w:szCs w:val="24"/>
        </w:rPr>
        <w:t>b</w:t>
      </w:r>
      <w:r w:rsidRPr="00A01243">
        <w:rPr>
          <w:rFonts w:eastAsia="Arial"/>
          <w:spacing w:val="1"/>
          <w:sz w:val="24"/>
          <w:szCs w:val="24"/>
        </w:rPr>
        <w:t>e</w:t>
      </w:r>
      <w:r w:rsidRPr="00A01243">
        <w:rPr>
          <w:rFonts w:eastAsia="Arial"/>
          <w:sz w:val="24"/>
          <w:szCs w:val="24"/>
        </w:rPr>
        <w:t>l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j</w:t>
      </w:r>
      <w:r w:rsidRPr="00A01243">
        <w:rPr>
          <w:rFonts w:eastAsia="Arial"/>
          <w:spacing w:val="2"/>
          <w:sz w:val="24"/>
          <w:szCs w:val="24"/>
        </w:rPr>
        <w:t>a</w:t>
      </w:r>
      <w:r w:rsidRPr="00A01243">
        <w:rPr>
          <w:rFonts w:eastAsia="Arial"/>
          <w:sz w:val="24"/>
          <w:szCs w:val="24"/>
        </w:rPr>
        <w:t>r</w:t>
      </w:r>
    </w:p>
    <w:p w14:paraId="25FB35A6" w14:textId="255FDE41" w:rsidR="0037451D" w:rsidRPr="00A01243" w:rsidRDefault="00A01243" w:rsidP="00A01243">
      <w:pPr>
        <w:spacing w:line="1000" w:lineRule="exact"/>
        <w:ind w:left="262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4"/>
          <w:sz w:val="24"/>
          <w:szCs w:val="24"/>
        </w:rPr>
        <w:lastRenderedPageBreak/>
        <w:t>KONSEPTUAL</w:t>
      </w:r>
    </w:p>
    <w:p w14:paraId="3145E15F" w14:textId="77777777" w:rsidR="0037451D" w:rsidRPr="00A01243" w:rsidRDefault="0037451D" w:rsidP="00A01243">
      <w:pPr>
        <w:spacing w:before="2" w:line="160" w:lineRule="exact"/>
        <w:rPr>
          <w:sz w:val="24"/>
          <w:szCs w:val="24"/>
        </w:rPr>
      </w:pPr>
    </w:p>
    <w:p w14:paraId="60E3B89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B2DC38A" w14:textId="77777777" w:rsidR="0037451D" w:rsidRPr="00A01243" w:rsidRDefault="00A01243" w:rsidP="00A01243">
      <w:pPr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b/>
          <w:sz w:val="24"/>
          <w:szCs w:val="24"/>
        </w:rPr>
        <w:t>Makmun (2</w:t>
      </w:r>
      <w:r w:rsidRPr="00A01243">
        <w:rPr>
          <w:rFonts w:eastAsia="Calibri"/>
          <w:b/>
          <w:spacing w:val="-2"/>
          <w:sz w:val="24"/>
          <w:szCs w:val="24"/>
        </w:rPr>
        <w:t>0</w:t>
      </w:r>
      <w:r w:rsidRPr="00A01243">
        <w:rPr>
          <w:rFonts w:eastAsia="Calibri"/>
          <w:b/>
          <w:sz w:val="24"/>
          <w:szCs w:val="24"/>
        </w:rPr>
        <w:t>12)</w:t>
      </w:r>
    </w:p>
    <w:p w14:paraId="45B34592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Pe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ga</w:t>
      </w:r>
      <w:r w:rsidRPr="00A01243">
        <w:rPr>
          <w:rFonts w:eastAsia="Calibri"/>
          <w:spacing w:val="2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aran</w:t>
      </w:r>
      <w:r w:rsidRPr="00A01243">
        <w:rPr>
          <w:rFonts w:eastAsia="Calibri"/>
          <w:spacing w:val="-2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di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sebagai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upa</w:t>
      </w:r>
      <w:r w:rsidRPr="00A01243">
        <w:rPr>
          <w:rFonts w:eastAsia="Calibri"/>
          <w:spacing w:val="-2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guru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spacing w:val="2"/>
          <w:position w:val="2"/>
          <w:sz w:val="24"/>
          <w:szCs w:val="24"/>
        </w:rPr>
        <w:t>(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at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u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npa</w:t>
      </w:r>
    </w:p>
    <w:p w14:paraId="0980D3F9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bantua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/kerjasama</w:t>
      </w:r>
      <w:r w:rsidRPr="00A01243">
        <w:rPr>
          <w:rFonts w:eastAsia="Calibri"/>
          <w:spacing w:val="-3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ahl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/p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hak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la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n)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un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uk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menci</w:t>
      </w:r>
      <w:r w:rsidRPr="00A01243">
        <w:rPr>
          <w:rFonts w:eastAsia="Calibri"/>
          <w:spacing w:val="-2"/>
          <w:position w:val="2"/>
          <w:sz w:val="24"/>
          <w:szCs w:val="24"/>
        </w:rPr>
        <w:t>p</w:t>
      </w:r>
      <w:r w:rsidRPr="00A01243">
        <w:rPr>
          <w:rFonts w:eastAsia="Calibri"/>
          <w:position w:val="2"/>
          <w:sz w:val="24"/>
          <w:szCs w:val="24"/>
        </w:rPr>
        <w:t>tak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</w:p>
    <w:p w14:paraId="2E50BA72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suatu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tuasi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spacing w:val="1"/>
          <w:position w:val="2"/>
          <w:sz w:val="24"/>
          <w:szCs w:val="24"/>
        </w:rPr>
        <w:t>(</w:t>
      </w:r>
      <w:r w:rsidRPr="00A01243">
        <w:rPr>
          <w:rFonts w:eastAsia="Calibri"/>
          <w:position w:val="2"/>
          <w:sz w:val="24"/>
          <w:szCs w:val="24"/>
        </w:rPr>
        <w:t>kem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al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/bar</w:t>
      </w:r>
      <w:r w:rsidRPr="00A01243">
        <w:rPr>
          <w:rFonts w:eastAsia="Calibri"/>
          <w:spacing w:val="-3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/berbe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dari ya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 b</w:t>
      </w:r>
      <w:r w:rsidRPr="00A01243">
        <w:rPr>
          <w:rFonts w:eastAsia="Calibri"/>
          <w:spacing w:val="-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as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)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</w:p>
    <w:p w14:paraId="6A0D69B9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memungk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nkan</w:t>
      </w:r>
      <w:r w:rsidRPr="00A01243">
        <w:rPr>
          <w:rFonts w:eastAsia="Calibri"/>
          <w:spacing w:val="-2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v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du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at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u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kelom</w:t>
      </w:r>
      <w:r w:rsidRPr="00A01243">
        <w:rPr>
          <w:rFonts w:eastAsia="Calibri"/>
          <w:spacing w:val="-2"/>
          <w:position w:val="2"/>
          <w:sz w:val="24"/>
          <w:szCs w:val="24"/>
        </w:rPr>
        <w:t>p</w:t>
      </w:r>
      <w:r w:rsidRPr="00A01243">
        <w:rPr>
          <w:rFonts w:eastAsia="Calibri"/>
          <w:position w:val="2"/>
          <w:sz w:val="24"/>
          <w:szCs w:val="24"/>
        </w:rPr>
        <w:t>ok</w:t>
      </w:r>
      <w:r w:rsidRPr="00A01243">
        <w:rPr>
          <w:rFonts w:eastAsia="Calibri"/>
          <w:spacing w:val="-1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wa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spacing w:val="1"/>
          <w:position w:val="2"/>
          <w:sz w:val="24"/>
          <w:szCs w:val="24"/>
        </w:rPr>
        <w:t>(</w:t>
      </w:r>
      <w:r w:rsidRPr="00A01243">
        <w:rPr>
          <w:rFonts w:eastAsia="Calibri"/>
          <w:position w:val="2"/>
          <w:sz w:val="24"/>
          <w:szCs w:val="24"/>
        </w:rPr>
        <w:t>dengan</w:t>
      </w:r>
    </w:p>
    <w:p w14:paraId="1F9DD4E5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karakteristi</w:t>
      </w:r>
      <w:r w:rsidRPr="00A01243">
        <w:rPr>
          <w:rFonts w:eastAsia="Calibri"/>
          <w:spacing w:val="-1"/>
          <w:position w:val="2"/>
          <w:sz w:val="24"/>
          <w:szCs w:val="24"/>
        </w:rPr>
        <w:t>k</w:t>
      </w:r>
      <w:r w:rsidRPr="00A01243">
        <w:rPr>
          <w:rFonts w:eastAsia="Calibri"/>
          <w:position w:val="2"/>
          <w:sz w:val="24"/>
          <w:szCs w:val="24"/>
        </w:rPr>
        <w:t>)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terte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tu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le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ih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mampu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mengem</w:t>
      </w:r>
      <w:r w:rsidRPr="00A01243">
        <w:rPr>
          <w:rFonts w:eastAsia="Calibri"/>
          <w:spacing w:val="-1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angk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3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r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2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</w:t>
      </w:r>
    </w:p>
    <w:p w14:paraId="04FD243F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2"/>
          <w:sz w:val="24"/>
          <w:szCs w:val="24"/>
        </w:rPr>
        <w:t>(</w:t>
      </w:r>
      <w:r w:rsidRPr="00A01243">
        <w:rPr>
          <w:rFonts w:eastAsia="Calibri"/>
          <w:position w:val="2"/>
          <w:sz w:val="24"/>
          <w:szCs w:val="24"/>
        </w:rPr>
        <w:t>men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ngk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tkan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</w:t>
      </w:r>
      <w:r w:rsidRPr="00A01243">
        <w:rPr>
          <w:rFonts w:eastAsia="Calibri"/>
          <w:spacing w:val="-2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estas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,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y</w:t>
      </w:r>
      <w:r w:rsidRPr="00A01243">
        <w:rPr>
          <w:rFonts w:eastAsia="Calibri"/>
          <w:spacing w:val="-1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sua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an</w:t>
      </w:r>
      <w:r w:rsidRPr="00A01243">
        <w:rPr>
          <w:rFonts w:eastAsia="Calibri"/>
          <w:spacing w:val="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kem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al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)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seop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al</w:t>
      </w:r>
    </w:p>
    <w:p w14:paraId="7E642A33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mungk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seh</w:t>
      </w:r>
      <w:r w:rsidRPr="00A01243">
        <w:rPr>
          <w:rFonts w:eastAsia="Calibri"/>
          <w:spacing w:val="-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ngga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dapat</w:t>
      </w:r>
      <w:r w:rsidRPr="00A01243">
        <w:rPr>
          <w:rFonts w:eastAsia="Calibri"/>
          <w:spacing w:val="11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meme</w:t>
      </w:r>
      <w:r w:rsidRPr="00A01243">
        <w:rPr>
          <w:rFonts w:eastAsia="Calibri"/>
          <w:spacing w:val="-1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uhi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kr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ter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kebe</w:t>
      </w:r>
      <w:r w:rsidRPr="00A01243">
        <w:rPr>
          <w:rFonts w:eastAsia="Calibri"/>
          <w:spacing w:val="-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hasi</w:t>
      </w:r>
      <w:r w:rsidRPr="00A01243">
        <w:rPr>
          <w:rFonts w:eastAsia="Calibri"/>
          <w:spacing w:val="-3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an</w:t>
      </w:r>
    </w:p>
    <w:p w14:paraId="63B3D1E6" w14:textId="77777777" w:rsidR="0037451D" w:rsidRPr="00A01243" w:rsidRDefault="00A01243" w:rsidP="00A01243">
      <w:pPr>
        <w:spacing w:line="660" w:lineRule="exact"/>
        <w:ind w:left="119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220" w:right="280" w:bottom="2420" w:left="6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mi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imal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harapkan</w:t>
      </w:r>
    </w:p>
    <w:p w14:paraId="048849A3" w14:textId="69DE36EE" w:rsidR="0037451D" w:rsidRPr="00A01243" w:rsidRDefault="00A01243" w:rsidP="00A01243">
      <w:pPr>
        <w:spacing w:line="980" w:lineRule="exact"/>
        <w:ind w:left="262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lastRenderedPageBreak/>
        <w:t>KONSEPTUAL</w:t>
      </w:r>
    </w:p>
    <w:p w14:paraId="7B7DA6F6" w14:textId="77777777" w:rsidR="0037451D" w:rsidRPr="00A01243" w:rsidRDefault="0037451D" w:rsidP="00A01243">
      <w:pPr>
        <w:spacing w:before="1" w:line="100" w:lineRule="exact"/>
        <w:rPr>
          <w:sz w:val="24"/>
          <w:szCs w:val="24"/>
        </w:rPr>
      </w:pPr>
    </w:p>
    <w:p w14:paraId="1E7B26C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58B5A0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E0AF35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527828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7C6D74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23E542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C302CD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F34526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54A094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4534DD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ADE623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06B80E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73DB182" w14:textId="77777777" w:rsidR="0037451D" w:rsidRPr="00A01243" w:rsidRDefault="00A01243" w:rsidP="00A01243">
      <w:pPr>
        <w:spacing w:line="62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t>Wardani</w:t>
      </w:r>
      <w:r w:rsidRPr="00A01243">
        <w:rPr>
          <w:rFonts w:eastAsia="Calibri"/>
          <w:b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b/>
          <w:position w:val="2"/>
          <w:sz w:val="24"/>
          <w:szCs w:val="24"/>
        </w:rPr>
        <w:t>dan</w:t>
      </w:r>
      <w:r w:rsidRPr="00A01243">
        <w:rPr>
          <w:rFonts w:eastAsia="Calibri"/>
          <w:b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b/>
          <w:position w:val="2"/>
          <w:sz w:val="24"/>
          <w:szCs w:val="24"/>
        </w:rPr>
        <w:t>Kasron</w:t>
      </w:r>
      <w:r w:rsidRPr="00A01243">
        <w:rPr>
          <w:rFonts w:eastAsia="Calibri"/>
          <w:b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b/>
          <w:position w:val="2"/>
          <w:sz w:val="24"/>
          <w:szCs w:val="24"/>
        </w:rPr>
        <w:t>(2009)</w:t>
      </w:r>
    </w:p>
    <w:p w14:paraId="04CF7E8E" w14:textId="77777777" w:rsidR="0037451D" w:rsidRPr="00A01243" w:rsidRDefault="00A01243" w:rsidP="00A01243">
      <w:pPr>
        <w:spacing w:line="5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men</w:t>
      </w:r>
      <w:r w:rsidRPr="00A01243">
        <w:rPr>
          <w:rFonts w:eastAsia="Calibri"/>
          <w:spacing w:val="2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atakan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bahwa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kegiatan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dial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adalah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usa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h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pemberian</w:t>
      </w:r>
    </w:p>
    <w:p w14:paraId="2736B526" w14:textId="77777777" w:rsidR="0037451D" w:rsidRPr="00A01243" w:rsidRDefault="00A01243" w:rsidP="00A01243">
      <w:pPr>
        <w:spacing w:line="5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ba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kepada siswa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 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ngalami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 xml:space="preserve">sulitan belajar </w:t>
      </w:r>
      <w:r w:rsidRPr="00A01243">
        <w:rPr>
          <w:rFonts w:eastAsia="Calibri"/>
          <w:position w:val="1"/>
          <w:sz w:val="24"/>
          <w:szCs w:val="24"/>
        </w:rPr>
        <w:t>untuk</w:t>
      </w:r>
    </w:p>
    <w:p w14:paraId="78D0490B" w14:textId="77777777" w:rsidR="0037451D" w:rsidRPr="00A01243" w:rsidRDefault="00A01243" w:rsidP="00A01243">
      <w:pPr>
        <w:spacing w:line="560" w:lineRule="exact"/>
        <w:ind w:left="119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ndapatkan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hasil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lebih baik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atau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</w:t>
      </w:r>
      <w:r w:rsidRPr="00A01243">
        <w:rPr>
          <w:rFonts w:eastAsia="Calibri"/>
          <w:spacing w:val="2"/>
          <w:position w:val="1"/>
          <w:sz w:val="24"/>
          <w:szCs w:val="24"/>
        </w:rPr>
        <w:t>c</w:t>
      </w:r>
      <w:r w:rsidRPr="00A01243">
        <w:rPr>
          <w:rFonts w:eastAsia="Calibri"/>
          <w:position w:val="1"/>
          <w:sz w:val="24"/>
          <w:szCs w:val="24"/>
        </w:rPr>
        <w:t>apai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ketunt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san</w:t>
      </w:r>
    </w:p>
    <w:p w14:paraId="698F2DD2" w14:textId="77777777" w:rsidR="0037451D" w:rsidRPr="00A01243" w:rsidRDefault="00A01243" w:rsidP="00A01243">
      <w:pPr>
        <w:spacing w:line="560" w:lineRule="exact"/>
        <w:ind w:left="119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780" w:right="280" w:bottom="2420" w:left="6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34DDB0D3" w14:textId="0CEE4811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7D558D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EBDB67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F0E2AA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D873BA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8097B7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ED19A5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A1B7C0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B71489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3FAD05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816E99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20B9C0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26E449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B4917B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E208CD2" w14:textId="77777777" w:rsidR="0037451D" w:rsidRPr="00A01243" w:rsidRDefault="0037451D" w:rsidP="00A01243">
      <w:pPr>
        <w:spacing w:before="1" w:line="220" w:lineRule="exact"/>
        <w:rPr>
          <w:sz w:val="24"/>
          <w:szCs w:val="24"/>
        </w:rPr>
      </w:pPr>
    </w:p>
    <w:p w14:paraId="31C721FE" w14:textId="77777777" w:rsidR="0037451D" w:rsidRPr="00A01243" w:rsidRDefault="00A01243" w:rsidP="00A01243">
      <w:pPr>
        <w:spacing w:line="540" w:lineRule="exact"/>
        <w:ind w:left="6231" w:right="6220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t>K</w:t>
      </w:r>
      <w:r w:rsidRPr="00A01243">
        <w:rPr>
          <w:rFonts w:eastAsia="Calibri"/>
          <w:b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b/>
          <w:position w:val="2"/>
          <w:sz w:val="24"/>
          <w:szCs w:val="24"/>
        </w:rPr>
        <w:t>KI (</w:t>
      </w:r>
      <w:r w:rsidRPr="00A01243">
        <w:rPr>
          <w:rFonts w:eastAsia="Calibri"/>
          <w:b/>
          <w:spacing w:val="-2"/>
          <w:position w:val="2"/>
          <w:sz w:val="24"/>
          <w:szCs w:val="24"/>
        </w:rPr>
        <w:t>2</w:t>
      </w:r>
      <w:r w:rsidRPr="00A01243">
        <w:rPr>
          <w:rFonts w:eastAsia="Calibri"/>
          <w:b/>
          <w:position w:val="2"/>
          <w:sz w:val="24"/>
          <w:szCs w:val="24"/>
        </w:rPr>
        <w:t>0</w:t>
      </w:r>
      <w:r w:rsidRPr="00A01243">
        <w:rPr>
          <w:rFonts w:eastAsia="Calibri"/>
          <w:b/>
          <w:spacing w:val="-2"/>
          <w:position w:val="2"/>
          <w:sz w:val="24"/>
          <w:szCs w:val="24"/>
        </w:rPr>
        <w:t>2</w:t>
      </w:r>
      <w:r w:rsidRPr="00A01243">
        <w:rPr>
          <w:rFonts w:eastAsia="Calibri"/>
          <w:b/>
          <w:position w:val="2"/>
          <w:sz w:val="24"/>
          <w:szCs w:val="24"/>
        </w:rPr>
        <w:t>0)</w:t>
      </w:r>
    </w:p>
    <w:p w14:paraId="3F6FCE9C" w14:textId="77777777" w:rsidR="0037451D" w:rsidRPr="00A01243" w:rsidRDefault="00A01243" w:rsidP="00A01243">
      <w:pPr>
        <w:spacing w:line="560" w:lineRule="exact"/>
        <w:ind w:left="444" w:right="435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R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al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adalah usaha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ik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untu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mberikan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pengua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t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</w:t>
      </w:r>
    </w:p>
    <w:p w14:paraId="3F561F7F" w14:textId="77777777" w:rsidR="0037451D" w:rsidRPr="00A01243" w:rsidRDefault="00A01243" w:rsidP="00A01243">
      <w:pPr>
        <w:spacing w:line="560" w:lineRule="exact"/>
        <w:ind w:left="850" w:right="844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bagian terlem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 xml:space="preserve">h </w:t>
      </w:r>
      <w:r w:rsidRPr="00A01243">
        <w:rPr>
          <w:rFonts w:eastAsia="Calibri"/>
          <w:b/>
          <w:position w:val="1"/>
          <w:sz w:val="24"/>
          <w:szCs w:val="24"/>
        </w:rPr>
        <w:t>dari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rta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 dengan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mberikan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program</w:t>
      </w:r>
    </w:p>
    <w:p w14:paraId="66032965" w14:textId="77777777" w:rsidR="0037451D" w:rsidRPr="00A01243" w:rsidRDefault="00A01243" w:rsidP="00A01243">
      <w:pPr>
        <w:spacing w:line="560" w:lineRule="exact"/>
        <w:ind w:left="58" w:right="50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pembelajar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 kh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sus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 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se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uai dengan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kebu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t</w:t>
      </w:r>
      <w:r w:rsidRPr="00A01243">
        <w:rPr>
          <w:rFonts w:eastAsia="Calibri"/>
          <w:b/>
          <w:position w:val="1"/>
          <w:sz w:val="24"/>
          <w:szCs w:val="24"/>
        </w:rPr>
        <w:t>u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h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dari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rta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</w:t>
      </w:r>
    </w:p>
    <w:p w14:paraId="2257F4DD" w14:textId="77777777" w:rsidR="0037451D" w:rsidRPr="00A01243" w:rsidRDefault="00A01243" w:rsidP="00A01243">
      <w:pPr>
        <w:spacing w:line="560" w:lineRule="exact"/>
        <w:ind w:left="2676" w:right="2667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420" w:right="280" w:bottom="2060" w:left="980" w:header="720" w:footer="720" w:gutter="0"/>
          <w:cols w:space="720"/>
        </w:sectPr>
      </w:pPr>
      <w:r w:rsidRPr="00A01243">
        <w:rPr>
          <w:rFonts w:eastAsia="Calibri"/>
          <w:b/>
          <w:position w:val="1"/>
          <w:sz w:val="24"/>
          <w:szCs w:val="24"/>
        </w:rPr>
        <w:t>sehi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gga da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at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m</w:t>
      </w:r>
      <w:r w:rsidRPr="00A01243">
        <w:rPr>
          <w:rFonts w:eastAsia="Calibri"/>
          <w:b/>
          <w:position w:val="1"/>
          <w:sz w:val="24"/>
          <w:szCs w:val="24"/>
        </w:rPr>
        <w:t>en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hi ket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t</w:t>
      </w:r>
      <w:r w:rsidRPr="00A01243">
        <w:rPr>
          <w:rFonts w:eastAsia="Calibri"/>
          <w:b/>
          <w:position w:val="1"/>
          <w:sz w:val="24"/>
          <w:szCs w:val="24"/>
        </w:rPr>
        <w:t>asan</w:t>
      </w:r>
      <w:r w:rsidRPr="00A01243">
        <w:rPr>
          <w:rFonts w:eastAsia="Calibri"/>
          <w:b/>
          <w:spacing w:val="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belajar.</w:t>
      </w:r>
    </w:p>
    <w:p w14:paraId="23598EB7" w14:textId="2C4F7477" w:rsidR="0037451D" w:rsidRPr="00A01243" w:rsidRDefault="0037451D" w:rsidP="00A01243">
      <w:pPr>
        <w:spacing w:before="3" w:line="180" w:lineRule="exact"/>
        <w:rPr>
          <w:sz w:val="24"/>
          <w:szCs w:val="24"/>
        </w:rPr>
      </w:pPr>
    </w:p>
    <w:p w14:paraId="3DC4C07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017B79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8EA33E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BD70DC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4383661" w14:textId="77777777" w:rsidR="0037451D" w:rsidRPr="00A01243" w:rsidRDefault="00A01243" w:rsidP="00A01243">
      <w:pPr>
        <w:spacing w:line="46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Pem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el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jar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 remedial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meru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k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l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y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nan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di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ng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di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eri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k</w:t>
      </w:r>
      <w:r w:rsidRPr="00A01243">
        <w:rPr>
          <w:rFonts w:eastAsia="Calibri"/>
          <w:b/>
          <w:position w:val="1"/>
          <w:sz w:val="24"/>
          <w:szCs w:val="24"/>
        </w:rPr>
        <w:t>an</w:t>
      </w:r>
    </w:p>
    <w:p w14:paraId="7B8AEBCB" w14:textId="77777777" w:rsidR="0037451D" w:rsidRPr="00A01243" w:rsidRDefault="00A01243" w:rsidP="00A01243">
      <w:pPr>
        <w:spacing w:line="48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kepada si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wa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u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tuk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erba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ki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prestasi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elajarnya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h</w:t>
      </w:r>
      <w:r w:rsidRPr="00A01243">
        <w:rPr>
          <w:rFonts w:eastAsia="Calibri"/>
          <w:b/>
          <w:position w:val="1"/>
          <w:sz w:val="24"/>
          <w:szCs w:val="24"/>
        </w:rPr>
        <w:t>ingga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capai</w:t>
      </w:r>
    </w:p>
    <w:p w14:paraId="1B84D2AB" w14:textId="77777777" w:rsidR="0037451D" w:rsidRPr="00A01243" w:rsidRDefault="00A01243" w:rsidP="00A01243">
      <w:pPr>
        <w:spacing w:line="46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ite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ia ketunt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san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 ditet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pk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.</w:t>
      </w:r>
    </w:p>
    <w:p w14:paraId="5192B0C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394A72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8DD230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6950B7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EE6E612" w14:textId="77777777" w:rsidR="0037451D" w:rsidRPr="00A01243" w:rsidRDefault="0037451D" w:rsidP="00A01243">
      <w:pPr>
        <w:spacing w:before="12" w:line="220" w:lineRule="exact"/>
        <w:rPr>
          <w:sz w:val="24"/>
          <w:szCs w:val="24"/>
        </w:rPr>
      </w:pPr>
    </w:p>
    <w:p w14:paraId="6B151FB2" w14:textId="77777777" w:rsidR="0037451D" w:rsidRPr="00A01243" w:rsidRDefault="00A01243" w:rsidP="00A01243">
      <w:pPr>
        <w:spacing w:before="14" w:line="250" w:lineRule="auto"/>
        <w:ind w:left="2644" w:right="1733"/>
        <w:rPr>
          <w:rFonts w:eastAsia="Arial"/>
          <w:sz w:val="24"/>
          <w:szCs w:val="24"/>
        </w:rPr>
      </w:pPr>
      <w:r w:rsidRPr="00A01243">
        <w:rPr>
          <w:rFonts w:eastAsia="Arial"/>
          <w:b/>
          <w:sz w:val="24"/>
          <w:szCs w:val="24"/>
        </w:rPr>
        <w:t>s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dan</w:t>
      </w:r>
      <w:r w:rsidRPr="00A01243">
        <w:rPr>
          <w:rFonts w:eastAsia="Arial"/>
          <w:b/>
          <w:spacing w:val="1"/>
          <w:sz w:val="24"/>
          <w:szCs w:val="24"/>
        </w:rPr>
        <w:t>g</w:t>
      </w:r>
      <w:r w:rsidRPr="00A01243">
        <w:rPr>
          <w:rFonts w:eastAsia="Arial"/>
          <w:b/>
          <w:sz w:val="24"/>
          <w:szCs w:val="24"/>
        </w:rPr>
        <w:t>k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</w:t>
      </w:r>
      <w:r w:rsidRPr="00A01243">
        <w:rPr>
          <w:rFonts w:eastAsia="Arial"/>
          <w:b/>
          <w:spacing w:val="3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si</w:t>
      </w:r>
      <w:r w:rsidRPr="00A01243">
        <w:rPr>
          <w:rFonts w:eastAsia="Arial"/>
          <w:b/>
          <w:spacing w:val="-1"/>
          <w:sz w:val="24"/>
          <w:szCs w:val="24"/>
        </w:rPr>
        <w:t>s</w:t>
      </w:r>
      <w:r w:rsidRPr="00A01243">
        <w:rPr>
          <w:rFonts w:eastAsia="Arial"/>
          <w:b/>
          <w:spacing w:val="8"/>
          <w:sz w:val="24"/>
          <w:szCs w:val="24"/>
        </w:rPr>
        <w:t>w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-7"/>
          <w:sz w:val="24"/>
          <w:szCs w:val="24"/>
        </w:rPr>
        <w:t xml:space="preserve"> </w:t>
      </w:r>
      <w:r w:rsidRPr="00A01243">
        <w:rPr>
          <w:rFonts w:eastAsia="Arial"/>
          <w:b/>
          <w:spacing w:val="-3"/>
          <w:sz w:val="24"/>
          <w:szCs w:val="24"/>
        </w:rPr>
        <w:t>y</w:t>
      </w:r>
      <w:r w:rsidRPr="00A01243">
        <w:rPr>
          <w:rFonts w:eastAsia="Arial"/>
          <w:b/>
          <w:sz w:val="24"/>
          <w:szCs w:val="24"/>
        </w:rPr>
        <w:t>ang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tel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h m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nc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pai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k</w:t>
      </w:r>
      <w:r w:rsidRPr="00A01243">
        <w:rPr>
          <w:rFonts w:eastAsia="Arial"/>
          <w:b/>
          <w:spacing w:val="-2"/>
          <w:sz w:val="24"/>
          <w:szCs w:val="24"/>
        </w:rPr>
        <w:t>r</w:t>
      </w:r>
      <w:r w:rsidRPr="00A01243">
        <w:rPr>
          <w:rFonts w:eastAsia="Arial"/>
          <w:b/>
          <w:sz w:val="24"/>
          <w:szCs w:val="24"/>
        </w:rPr>
        <w:t>iteria k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tu</w:t>
      </w:r>
      <w:r w:rsidRPr="00A01243">
        <w:rPr>
          <w:rFonts w:eastAsia="Arial"/>
          <w:b/>
          <w:spacing w:val="1"/>
          <w:sz w:val="24"/>
          <w:szCs w:val="24"/>
        </w:rPr>
        <w:t>n</w:t>
      </w:r>
      <w:r w:rsidRPr="00A01243">
        <w:rPr>
          <w:rFonts w:eastAsia="Arial"/>
          <w:b/>
          <w:sz w:val="24"/>
          <w:szCs w:val="24"/>
        </w:rPr>
        <w:t>ta</w:t>
      </w:r>
      <w:r w:rsidRPr="00A01243">
        <w:rPr>
          <w:rFonts w:eastAsia="Arial"/>
          <w:b/>
          <w:spacing w:val="-2"/>
          <w:sz w:val="24"/>
          <w:szCs w:val="24"/>
        </w:rPr>
        <w:t>s</w:t>
      </w:r>
      <w:r w:rsidRPr="00A01243">
        <w:rPr>
          <w:rFonts w:eastAsia="Arial"/>
          <w:b/>
          <w:sz w:val="24"/>
          <w:szCs w:val="24"/>
        </w:rPr>
        <w:t>an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pacing w:val="-3"/>
          <w:sz w:val="24"/>
          <w:szCs w:val="24"/>
        </w:rPr>
        <w:t>y</w:t>
      </w:r>
      <w:r w:rsidRPr="00A01243">
        <w:rPr>
          <w:rFonts w:eastAsia="Arial"/>
          <w:b/>
          <w:sz w:val="24"/>
          <w:szCs w:val="24"/>
        </w:rPr>
        <w:t>ang tel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h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d</w:t>
      </w:r>
      <w:r w:rsidRPr="00A01243">
        <w:rPr>
          <w:rFonts w:eastAsia="Arial"/>
          <w:b/>
          <w:spacing w:val="1"/>
          <w:sz w:val="24"/>
          <w:szCs w:val="24"/>
        </w:rPr>
        <w:t>i</w:t>
      </w:r>
      <w:r w:rsidRPr="00A01243">
        <w:rPr>
          <w:rFonts w:eastAsia="Arial"/>
          <w:b/>
          <w:sz w:val="24"/>
          <w:szCs w:val="24"/>
        </w:rPr>
        <w:t>tet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pk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 d</w:t>
      </w:r>
      <w:r w:rsidRPr="00A01243">
        <w:rPr>
          <w:rFonts w:eastAsia="Arial"/>
          <w:b/>
          <w:spacing w:val="1"/>
          <w:sz w:val="24"/>
          <w:szCs w:val="24"/>
        </w:rPr>
        <w:t>i</w:t>
      </w:r>
      <w:r w:rsidRPr="00A01243">
        <w:rPr>
          <w:rFonts w:eastAsia="Arial"/>
          <w:b/>
          <w:sz w:val="24"/>
          <w:szCs w:val="24"/>
        </w:rPr>
        <w:t>beri</w:t>
      </w:r>
      <w:r w:rsidRPr="00A01243">
        <w:rPr>
          <w:rFonts w:eastAsia="Arial"/>
          <w:b/>
          <w:spacing w:val="-1"/>
          <w:sz w:val="24"/>
          <w:szCs w:val="24"/>
        </w:rPr>
        <w:t>k</w:t>
      </w:r>
      <w:r w:rsidRPr="00A01243">
        <w:rPr>
          <w:rFonts w:eastAsia="Arial"/>
          <w:b/>
          <w:sz w:val="24"/>
          <w:szCs w:val="24"/>
        </w:rPr>
        <w:t>an</w:t>
      </w:r>
      <w:r w:rsidRPr="00A01243">
        <w:rPr>
          <w:rFonts w:eastAsia="Arial"/>
          <w:b/>
          <w:spacing w:val="1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pen</w:t>
      </w:r>
      <w:r w:rsidRPr="00A01243">
        <w:rPr>
          <w:rFonts w:eastAsia="Arial"/>
          <w:b/>
          <w:spacing w:val="1"/>
          <w:sz w:val="24"/>
          <w:szCs w:val="24"/>
        </w:rPr>
        <w:t>g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-4"/>
          <w:sz w:val="24"/>
          <w:szCs w:val="24"/>
        </w:rPr>
        <w:t>y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</w:t>
      </w:r>
      <w:r w:rsidRPr="00A01243">
        <w:rPr>
          <w:rFonts w:eastAsia="Arial"/>
          <w:b/>
          <w:spacing w:val="5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pem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ham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kons</w:t>
      </w:r>
      <w:r w:rsidRPr="00A01243">
        <w:rPr>
          <w:rFonts w:eastAsia="Arial"/>
          <w:b/>
          <w:spacing w:val="-1"/>
          <w:sz w:val="24"/>
          <w:szCs w:val="24"/>
        </w:rPr>
        <w:t>e</w:t>
      </w:r>
      <w:r w:rsidRPr="00A01243">
        <w:rPr>
          <w:rFonts w:eastAsia="Arial"/>
          <w:b/>
          <w:spacing w:val="1"/>
          <w:sz w:val="24"/>
          <w:szCs w:val="24"/>
        </w:rPr>
        <w:t>p</w:t>
      </w:r>
      <w:r w:rsidRPr="00A01243">
        <w:rPr>
          <w:rFonts w:eastAsia="Arial"/>
          <w:b/>
          <w:sz w:val="24"/>
          <w:szCs w:val="24"/>
        </w:rPr>
        <w:t>.</w:t>
      </w:r>
    </w:p>
    <w:p w14:paraId="246DE3B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6C63E5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E52A5C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3AE03F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5DB7B5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0188E0D" w14:textId="77777777" w:rsidR="0037451D" w:rsidRPr="00A01243" w:rsidRDefault="0037451D" w:rsidP="00A01243">
      <w:pPr>
        <w:spacing w:before="14" w:line="280" w:lineRule="exact"/>
        <w:rPr>
          <w:sz w:val="24"/>
          <w:szCs w:val="24"/>
        </w:rPr>
      </w:pPr>
    </w:p>
    <w:p w14:paraId="790E7ECE" w14:textId="77777777" w:rsidR="0037451D" w:rsidRPr="00A01243" w:rsidRDefault="00A01243" w:rsidP="00A01243">
      <w:pPr>
        <w:spacing w:before="14" w:line="250" w:lineRule="auto"/>
        <w:ind w:left="5070" w:right="946"/>
        <w:rPr>
          <w:rFonts w:eastAsia="Arial"/>
          <w:sz w:val="24"/>
          <w:szCs w:val="24"/>
        </w:rPr>
        <w:sectPr w:rsidR="0037451D" w:rsidRPr="00A01243" w:rsidSect="00A01243">
          <w:pgSz w:w="11907" w:h="16840" w:code="9"/>
          <w:pgMar w:top="2780" w:right="280" w:bottom="1520" w:left="980" w:header="720" w:footer="720" w:gutter="0"/>
          <w:cols w:space="720"/>
        </w:sectPr>
      </w:pPr>
      <w:r w:rsidRPr="00A01243">
        <w:rPr>
          <w:rFonts w:eastAsia="Arial"/>
          <w:b/>
          <w:sz w:val="24"/>
          <w:szCs w:val="24"/>
        </w:rPr>
        <w:t>Ji</w:t>
      </w:r>
      <w:r w:rsidRPr="00A01243">
        <w:rPr>
          <w:rFonts w:eastAsia="Arial"/>
          <w:b/>
          <w:spacing w:val="-1"/>
          <w:sz w:val="24"/>
          <w:szCs w:val="24"/>
        </w:rPr>
        <w:t>k</w:t>
      </w:r>
      <w:r w:rsidRPr="00A01243">
        <w:rPr>
          <w:rFonts w:eastAsia="Arial"/>
          <w:b/>
          <w:sz w:val="24"/>
          <w:szCs w:val="24"/>
        </w:rPr>
        <w:t xml:space="preserve">a </w:t>
      </w:r>
      <w:r w:rsidRPr="00A01243">
        <w:rPr>
          <w:rFonts w:eastAsia="Arial"/>
          <w:b/>
          <w:sz w:val="24"/>
          <w:szCs w:val="24"/>
        </w:rPr>
        <w:t>sel</w:t>
      </w:r>
      <w:r w:rsidRPr="00A01243">
        <w:rPr>
          <w:rFonts w:eastAsia="Arial"/>
          <w:b/>
          <w:spacing w:val="1"/>
          <w:sz w:val="24"/>
          <w:szCs w:val="24"/>
        </w:rPr>
        <w:t>u</w:t>
      </w:r>
      <w:r w:rsidRPr="00A01243">
        <w:rPr>
          <w:rFonts w:eastAsia="Arial"/>
          <w:b/>
          <w:sz w:val="24"/>
          <w:szCs w:val="24"/>
        </w:rPr>
        <w:t>ruh</w:t>
      </w:r>
      <w:r w:rsidRPr="00A01243">
        <w:rPr>
          <w:rFonts w:eastAsia="Arial"/>
          <w:b/>
          <w:spacing w:val="1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si</w:t>
      </w:r>
      <w:r w:rsidRPr="00A01243">
        <w:rPr>
          <w:rFonts w:eastAsia="Arial"/>
          <w:b/>
          <w:spacing w:val="-1"/>
          <w:sz w:val="24"/>
          <w:szCs w:val="24"/>
        </w:rPr>
        <w:t>s</w:t>
      </w:r>
      <w:r w:rsidRPr="00A01243">
        <w:rPr>
          <w:rFonts w:eastAsia="Arial"/>
          <w:b/>
          <w:spacing w:val="8"/>
          <w:sz w:val="24"/>
          <w:szCs w:val="24"/>
        </w:rPr>
        <w:t>w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-7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tel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h m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nc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pai</w:t>
      </w:r>
      <w:r w:rsidRPr="00A01243">
        <w:rPr>
          <w:rFonts w:eastAsia="Arial"/>
          <w:b/>
          <w:spacing w:val="5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k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tu</w:t>
      </w:r>
      <w:r w:rsidRPr="00A01243">
        <w:rPr>
          <w:rFonts w:eastAsia="Arial"/>
          <w:b/>
          <w:spacing w:val="1"/>
          <w:sz w:val="24"/>
          <w:szCs w:val="24"/>
        </w:rPr>
        <w:t>n</w:t>
      </w:r>
      <w:r w:rsidRPr="00A01243">
        <w:rPr>
          <w:rFonts w:eastAsia="Arial"/>
          <w:b/>
          <w:sz w:val="24"/>
          <w:szCs w:val="24"/>
        </w:rPr>
        <w:t>ta</w:t>
      </w:r>
      <w:r w:rsidRPr="00A01243">
        <w:rPr>
          <w:rFonts w:eastAsia="Arial"/>
          <w:b/>
          <w:spacing w:val="-2"/>
          <w:sz w:val="24"/>
          <w:szCs w:val="24"/>
        </w:rPr>
        <w:t>s</w:t>
      </w:r>
      <w:r w:rsidRPr="00A01243">
        <w:rPr>
          <w:rFonts w:eastAsia="Arial"/>
          <w:b/>
          <w:sz w:val="24"/>
          <w:szCs w:val="24"/>
        </w:rPr>
        <w:t>an</w:t>
      </w:r>
      <w:r w:rsidRPr="00A01243">
        <w:rPr>
          <w:rFonts w:eastAsia="Arial"/>
          <w:b/>
          <w:spacing w:val="1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 xml:space="preserve">pada </w:t>
      </w:r>
      <w:r w:rsidRPr="00A01243">
        <w:rPr>
          <w:rFonts w:eastAsia="Arial"/>
          <w:b/>
          <w:spacing w:val="-1"/>
          <w:sz w:val="24"/>
          <w:szCs w:val="24"/>
        </w:rPr>
        <w:t>saa</w:t>
      </w:r>
      <w:r w:rsidRPr="00A01243">
        <w:rPr>
          <w:rFonts w:eastAsia="Arial"/>
          <w:b/>
          <w:sz w:val="24"/>
          <w:szCs w:val="24"/>
        </w:rPr>
        <w:t>t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tes form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tif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pacing w:val="-1"/>
          <w:sz w:val="24"/>
          <w:szCs w:val="24"/>
        </w:rPr>
        <w:t>mak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g</w:t>
      </w:r>
      <w:r w:rsidRPr="00A01243">
        <w:rPr>
          <w:rFonts w:eastAsia="Arial"/>
          <w:b/>
          <w:spacing w:val="1"/>
          <w:sz w:val="24"/>
          <w:szCs w:val="24"/>
        </w:rPr>
        <w:t>u</w:t>
      </w:r>
      <w:r w:rsidRPr="00A01243">
        <w:rPr>
          <w:rFonts w:eastAsia="Arial"/>
          <w:b/>
          <w:sz w:val="24"/>
          <w:szCs w:val="24"/>
        </w:rPr>
        <w:t>ru m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mbe</w:t>
      </w:r>
      <w:r w:rsidRPr="00A01243">
        <w:rPr>
          <w:rFonts w:eastAsia="Arial"/>
          <w:b/>
          <w:spacing w:val="-2"/>
          <w:sz w:val="24"/>
          <w:szCs w:val="24"/>
        </w:rPr>
        <w:t>r</w:t>
      </w:r>
      <w:r w:rsidRPr="00A01243">
        <w:rPr>
          <w:rFonts w:eastAsia="Arial"/>
          <w:b/>
          <w:sz w:val="24"/>
          <w:szCs w:val="24"/>
        </w:rPr>
        <w:t>ik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perb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ik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n pada</w:t>
      </w:r>
      <w:r w:rsidRPr="00A01243">
        <w:rPr>
          <w:rFonts w:eastAsia="Arial"/>
          <w:b/>
          <w:spacing w:val="1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tu</w:t>
      </w:r>
      <w:r w:rsidRPr="00A01243">
        <w:rPr>
          <w:rFonts w:eastAsia="Arial"/>
          <w:b/>
          <w:spacing w:val="1"/>
          <w:sz w:val="24"/>
          <w:szCs w:val="24"/>
        </w:rPr>
        <w:t>j</w:t>
      </w:r>
      <w:r w:rsidRPr="00A01243">
        <w:rPr>
          <w:rFonts w:eastAsia="Arial"/>
          <w:b/>
          <w:sz w:val="24"/>
          <w:szCs w:val="24"/>
        </w:rPr>
        <w:t>uan</w:t>
      </w:r>
      <w:r w:rsidRPr="00A01243">
        <w:rPr>
          <w:rFonts w:eastAsia="Arial"/>
          <w:b/>
          <w:spacing w:val="-3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at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u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i</w:t>
      </w:r>
      <w:r w:rsidRPr="00A01243">
        <w:rPr>
          <w:rFonts w:eastAsia="Arial"/>
          <w:b/>
          <w:spacing w:val="1"/>
          <w:sz w:val="24"/>
          <w:szCs w:val="24"/>
        </w:rPr>
        <w:t>n</w:t>
      </w:r>
      <w:r w:rsidRPr="00A01243">
        <w:rPr>
          <w:rFonts w:eastAsia="Arial"/>
          <w:b/>
          <w:sz w:val="24"/>
          <w:szCs w:val="24"/>
        </w:rPr>
        <w:t>d</w:t>
      </w:r>
      <w:r w:rsidRPr="00A01243">
        <w:rPr>
          <w:rFonts w:eastAsia="Arial"/>
          <w:b/>
          <w:spacing w:val="1"/>
          <w:sz w:val="24"/>
          <w:szCs w:val="24"/>
        </w:rPr>
        <w:t>i</w:t>
      </w:r>
      <w:r w:rsidRPr="00A01243">
        <w:rPr>
          <w:rFonts w:eastAsia="Arial"/>
          <w:b/>
          <w:sz w:val="24"/>
          <w:szCs w:val="24"/>
        </w:rPr>
        <w:t>k</w:t>
      </w:r>
      <w:r w:rsidRPr="00A01243">
        <w:rPr>
          <w:rFonts w:eastAsia="Arial"/>
          <w:b/>
          <w:spacing w:val="-2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 xml:space="preserve">tor </w:t>
      </w:r>
      <w:r w:rsidRPr="00A01243">
        <w:rPr>
          <w:rFonts w:eastAsia="Arial"/>
          <w:b/>
          <w:spacing w:val="-3"/>
          <w:sz w:val="24"/>
          <w:szCs w:val="24"/>
        </w:rPr>
        <w:t>y</w:t>
      </w:r>
      <w:r w:rsidRPr="00A01243">
        <w:rPr>
          <w:rFonts w:eastAsia="Arial"/>
          <w:b/>
          <w:sz w:val="24"/>
          <w:szCs w:val="24"/>
        </w:rPr>
        <w:t>ang</w:t>
      </w:r>
      <w:r w:rsidRPr="00A01243">
        <w:rPr>
          <w:rFonts w:eastAsia="Arial"/>
          <w:b/>
          <w:spacing w:val="4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ti</w:t>
      </w:r>
      <w:r w:rsidRPr="00A01243">
        <w:rPr>
          <w:rFonts w:eastAsia="Arial"/>
          <w:b/>
          <w:spacing w:val="1"/>
          <w:sz w:val="24"/>
          <w:szCs w:val="24"/>
        </w:rPr>
        <w:t>n</w:t>
      </w:r>
      <w:r w:rsidRPr="00A01243">
        <w:rPr>
          <w:rFonts w:eastAsia="Arial"/>
          <w:b/>
          <w:sz w:val="24"/>
          <w:szCs w:val="24"/>
        </w:rPr>
        <w:t>gk</w:t>
      </w:r>
      <w:r w:rsidRPr="00A01243">
        <w:rPr>
          <w:rFonts w:eastAsia="Arial"/>
          <w:b/>
          <w:spacing w:val="-1"/>
          <w:sz w:val="24"/>
          <w:szCs w:val="24"/>
        </w:rPr>
        <w:t>a</w:t>
      </w:r>
      <w:r w:rsidRPr="00A01243">
        <w:rPr>
          <w:rFonts w:eastAsia="Arial"/>
          <w:b/>
          <w:sz w:val="24"/>
          <w:szCs w:val="24"/>
        </w:rPr>
        <w:t>t k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tu</w:t>
      </w:r>
      <w:r w:rsidRPr="00A01243">
        <w:rPr>
          <w:rFonts w:eastAsia="Arial"/>
          <w:b/>
          <w:spacing w:val="1"/>
          <w:sz w:val="24"/>
          <w:szCs w:val="24"/>
        </w:rPr>
        <w:t>n</w:t>
      </w:r>
      <w:r w:rsidRPr="00A01243">
        <w:rPr>
          <w:rFonts w:eastAsia="Arial"/>
          <w:b/>
          <w:sz w:val="24"/>
          <w:szCs w:val="24"/>
        </w:rPr>
        <w:t>ta</w:t>
      </w:r>
      <w:r w:rsidRPr="00A01243">
        <w:rPr>
          <w:rFonts w:eastAsia="Arial"/>
          <w:b/>
          <w:spacing w:val="-2"/>
          <w:sz w:val="24"/>
          <w:szCs w:val="24"/>
        </w:rPr>
        <w:t>s</w:t>
      </w:r>
      <w:r w:rsidRPr="00A01243">
        <w:rPr>
          <w:rFonts w:eastAsia="Arial"/>
          <w:b/>
          <w:sz w:val="24"/>
          <w:szCs w:val="24"/>
        </w:rPr>
        <w:t>ann</w:t>
      </w:r>
      <w:r w:rsidRPr="00A01243">
        <w:rPr>
          <w:rFonts w:eastAsia="Arial"/>
          <w:b/>
          <w:spacing w:val="-3"/>
          <w:sz w:val="24"/>
          <w:szCs w:val="24"/>
        </w:rPr>
        <w:t>y</w:t>
      </w:r>
      <w:r w:rsidRPr="00A01243">
        <w:rPr>
          <w:rFonts w:eastAsia="Arial"/>
          <w:b/>
          <w:sz w:val="24"/>
          <w:szCs w:val="24"/>
        </w:rPr>
        <w:t>a</w:t>
      </w:r>
      <w:r w:rsidRPr="00A01243">
        <w:rPr>
          <w:rFonts w:eastAsia="Arial"/>
          <w:b/>
          <w:spacing w:val="5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pal</w:t>
      </w:r>
      <w:r w:rsidRPr="00A01243">
        <w:rPr>
          <w:rFonts w:eastAsia="Arial"/>
          <w:b/>
          <w:spacing w:val="1"/>
          <w:sz w:val="24"/>
          <w:szCs w:val="24"/>
        </w:rPr>
        <w:t>i</w:t>
      </w:r>
      <w:r w:rsidRPr="00A01243">
        <w:rPr>
          <w:rFonts w:eastAsia="Arial"/>
          <w:b/>
          <w:sz w:val="24"/>
          <w:szCs w:val="24"/>
        </w:rPr>
        <w:t>ng</w:t>
      </w:r>
      <w:r w:rsidRPr="00A01243">
        <w:rPr>
          <w:rFonts w:eastAsia="Arial"/>
          <w:b/>
          <w:spacing w:val="-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r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n</w:t>
      </w:r>
      <w:r w:rsidRPr="00A01243">
        <w:rPr>
          <w:rFonts w:eastAsia="Arial"/>
          <w:b/>
          <w:spacing w:val="1"/>
          <w:sz w:val="24"/>
          <w:szCs w:val="24"/>
        </w:rPr>
        <w:t>d</w:t>
      </w:r>
      <w:r w:rsidRPr="00A01243">
        <w:rPr>
          <w:rFonts w:eastAsia="Arial"/>
          <w:b/>
          <w:sz w:val="24"/>
          <w:szCs w:val="24"/>
        </w:rPr>
        <w:t>ah</w:t>
      </w:r>
      <w:r w:rsidRPr="00A01243">
        <w:rPr>
          <w:rFonts w:eastAsia="Arial"/>
          <w:b/>
          <w:spacing w:val="2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s</w:t>
      </w:r>
      <w:r w:rsidRPr="00A01243">
        <w:rPr>
          <w:rFonts w:eastAsia="Arial"/>
          <w:b/>
          <w:spacing w:val="-2"/>
          <w:sz w:val="24"/>
          <w:szCs w:val="24"/>
        </w:rPr>
        <w:t>e</w:t>
      </w:r>
      <w:r w:rsidRPr="00A01243">
        <w:rPr>
          <w:rFonts w:eastAsia="Arial"/>
          <w:b/>
          <w:sz w:val="24"/>
          <w:szCs w:val="24"/>
        </w:rPr>
        <w:t>bagai</w:t>
      </w:r>
      <w:r w:rsidRPr="00A01243">
        <w:rPr>
          <w:rFonts w:eastAsia="Arial"/>
          <w:b/>
          <w:spacing w:val="1"/>
          <w:sz w:val="24"/>
          <w:szCs w:val="24"/>
        </w:rPr>
        <w:t xml:space="preserve"> </w:t>
      </w:r>
      <w:r w:rsidRPr="00A01243">
        <w:rPr>
          <w:rFonts w:eastAsia="Arial"/>
          <w:b/>
          <w:sz w:val="24"/>
          <w:szCs w:val="24"/>
        </w:rPr>
        <w:t>pen</w:t>
      </w:r>
      <w:r w:rsidRPr="00A01243">
        <w:rPr>
          <w:rFonts w:eastAsia="Arial"/>
          <w:b/>
          <w:spacing w:val="1"/>
          <w:sz w:val="24"/>
          <w:szCs w:val="24"/>
        </w:rPr>
        <w:t>g</w:t>
      </w:r>
      <w:r w:rsidRPr="00A01243">
        <w:rPr>
          <w:rFonts w:eastAsia="Arial"/>
          <w:b/>
          <w:sz w:val="24"/>
          <w:szCs w:val="24"/>
        </w:rPr>
        <w:t>uatan.</w:t>
      </w:r>
    </w:p>
    <w:p w14:paraId="3C23AF3B" w14:textId="7F33CD39" w:rsidR="0037451D" w:rsidRPr="00A01243" w:rsidRDefault="00A01243" w:rsidP="00A01243">
      <w:pPr>
        <w:spacing w:line="980" w:lineRule="exact"/>
        <w:ind w:left="2058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lastRenderedPageBreak/>
        <w:t>Yuridis</w:t>
      </w:r>
    </w:p>
    <w:p w14:paraId="400630C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88AA4B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9DE4A4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FD3CC4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B4F79E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3049E2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3336B1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69F80E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02034CB" w14:textId="77777777" w:rsidR="0037451D" w:rsidRPr="00A01243" w:rsidRDefault="0037451D" w:rsidP="00A01243">
      <w:pPr>
        <w:spacing w:before="14" w:line="220" w:lineRule="exact"/>
        <w:rPr>
          <w:sz w:val="24"/>
          <w:szCs w:val="24"/>
        </w:rPr>
      </w:pPr>
    </w:p>
    <w:p w14:paraId="7E962FA7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Ko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 xml:space="preserve">p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en</w:t>
      </w:r>
      <w:r w:rsidRPr="00A01243">
        <w:rPr>
          <w:rFonts w:eastAsia="Calibri"/>
          <w:b/>
          <w:position w:val="1"/>
          <w:sz w:val="24"/>
          <w:szCs w:val="24"/>
        </w:rPr>
        <w:t>y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>g</w:t>
      </w:r>
      <w:r w:rsidRPr="00A01243">
        <w:rPr>
          <w:rFonts w:eastAsia="Calibri"/>
          <w:b/>
          <w:position w:val="1"/>
          <w:sz w:val="24"/>
          <w:szCs w:val="24"/>
        </w:rPr>
        <w:t>ga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aan mod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l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laja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an reme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 xml:space="preserve">l, </w:t>
      </w:r>
      <w:r w:rsidRPr="00A01243">
        <w:rPr>
          <w:rFonts w:eastAsia="Calibri"/>
          <w:b/>
          <w:position w:val="1"/>
          <w:sz w:val="24"/>
          <w:szCs w:val="24"/>
        </w:rPr>
        <w:t>secara</w:t>
      </w:r>
      <w:r w:rsidRPr="00A01243">
        <w:rPr>
          <w:rFonts w:eastAsia="Calibri"/>
          <w:b/>
          <w:spacing w:val="-8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gas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yatakan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alam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rikulum</w:t>
      </w:r>
    </w:p>
    <w:p w14:paraId="62AF06B0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2013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be</w:t>
      </w:r>
      <w:r w:rsidRPr="00A01243">
        <w:rPr>
          <w:rFonts w:eastAsia="Calibri"/>
          <w:b/>
          <w:position w:val="1"/>
          <w:sz w:val="24"/>
          <w:szCs w:val="24"/>
        </w:rPr>
        <w:t>r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>l</w:t>
      </w:r>
      <w:r w:rsidRPr="00A01243">
        <w:rPr>
          <w:rFonts w:eastAsia="Calibri"/>
          <w:b/>
          <w:position w:val="1"/>
          <w:sz w:val="24"/>
          <w:szCs w:val="24"/>
        </w:rPr>
        <w:t>ak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 xml:space="preserve">kan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er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ark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10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rme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nd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bu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No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103 tah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2014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P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end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ud</w:t>
      </w:r>
      <w:r w:rsidRPr="00A01243">
        <w:rPr>
          <w:rFonts w:eastAsia="Calibri"/>
          <w:b/>
          <w:spacing w:val="-1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No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104</w:t>
      </w:r>
    </w:p>
    <w:p w14:paraId="6FA072DD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tah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2014. P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rme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nd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b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d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103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ene</w:t>
      </w:r>
      <w:r w:rsidRPr="00A01243">
        <w:rPr>
          <w:rFonts w:eastAsia="Calibri"/>
          <w:b/>
          <w:position w:val="1"/>
          <w:sz w:val="24"/>
          <w:szCs w:val="24"/>
        </w:rPr>
        <w:t>ga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kan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ah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 xml:space="preserve">ada 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PP</w:t>
      </w:r>
      <w:r w:rsidRPr="00A01243">
        <w:rPr>
          <w:rFonts w:eastAsia="Calibri"/>
          <w:b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bu</w:t>
      </w:r>
      <w:r w:rsidRPr="00A01243">
        <w:rPr>
          <w:rFonts w:eastAsia="Calibri"/>
          <w:b/>
          <w:position w:val="1"/>
          <w:sz w:val="24"/>
          <w:szCs w:val="24"/>
        </w:rPr>
        <w:t>at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rda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at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laja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an</w:t>
      </w:r>
    </w:p>
    <w:p w14:paraId="79637BD2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rem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ed</w:t>
      </w:r>
      <w:r w:rsidRPr="00A01243">
        <w:rPr>
          <w:rFonts w:eastAsia="Calibri"/>
          <w:b/>
          <w:position w:val="1"/>
          <w:sz w:val="24"/>
          <w:szCs w:val="24"/>
        </w:rPr>
        <w:t>ial</w:t>
      </w:r>
      <w:r w:rsidRPr="00A01243">
        <w:rPr>
          <w:rFonts w:eastAsia="Calibri"/>
          <w:b/>
          <w:spacing w:val="-8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 xml:space="preserve">an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pen</w:t>
      </w:r>
      <w:r w:rsidRPr="00A01243">
        <w:rPr>
          <w:rFonts w:eastAsia="Calibri"/>
          <w:b/>
          <w:position w:val="1"/>
          <w:sz w:val="24"/>
          <w:szCs w:val="24"/>
        </w:rPr>
        <w:t>gaya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 xml:space="preserve">n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agian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pen</w:t>
      </w:r>
      <w:r w:rsidRPr="00A01243">
        <w:rPr>
          <w:rFonts w:eastAsia="Calibri"/>
          <w:b/>
          <w:position w:val="1"/>
          <w:sz w:val="24"/>
          <w:szCs w:val="24"/>
        </w:rPr>
        <w:t>ila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an.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ed</w:t>
      </w:r>
      <w:r w:rsidRPr="00A01243">
        <w:rPr>
          <w:rFonts w:eastAsia="Calibri"/>
          <w:b/>
          <w:position w:val="1"/>
          <w:sz w:val="24"/>
          <w:szCs w:val="24"/>
        </w:rPr>
        <w:t>angka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.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be</w:t>
      </w:r>
      <w:r w:rsidRPr="00A01243">
        <w:rPr>
          <w:rFonts w:eastAsia="Calibri"/>
          <w:b/>
          <w:position w:val="1"/>
          <w:sz w:val="24"/>
          <w:szCs w:val="24"/>
        </w:rPr>
        <w:t>rdasarkan P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rm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nd</w:t>
      </w:r>
      <w:r w:rsidRPr="00A01243">
        <w:rPr>
          <w:rFonts w:eastAsia="Calibri"/>
          <w:b/>
          <w:position w:val="1"/>
          <w:sz w:val="24"/>
          <w:szCs w:val="24"/>
        </w:rPr>
        <w:t>ik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bu</w:t>
      </w:r>
      <w:r w:rsidRPr="00A01243">
        <w:rPr>
          <w:rFonts w:eastAsia="Calibri"/>
          <w:b/>
          <w:position w:val="1"/>
          <w:sz w:val="24"/>
          <w:szCs w:val="24"/>
        </w:rPr>
        <w:t>d 104,</w:t>
      </w:r>
    </w:p>
    <w:p w14:paraId="78922B16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yatakan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b/>
          <w:position w:val="1"/>
          <w:sz w:val="24"/>
          <w:szCs w:val="24"/>
        </w:rPr>
        <w:t>ah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pen</w:t>
      </w:r>
      <w:r w:rsidRPr="00A01243">
        <w:rPr>
          <w:rFonts w:eastAsia="Calibri"/>
          <w:b/>
          <w:position w:val="1"/>
          <w:sz w:val="24"/>
          <w:szCs w:val="24"/>
        </w:rPr>
        <w:t>gua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aan SK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an KD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tiap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sis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k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r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</w:t>
      </w:r>
      <w:r w:rsidRPr="00A01243">
        <w:rPr>
          <w:rFonts w:eastAsia="Calibri"/>
          <w:b/>
          <w:position w:val="1"/>
          <w:sz w:val="24"/>
          <w:szCs w:val="24"/>
        </w:rPr>
        <w:t>ggunak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b/>
          <w:position w:val="1"/>
          <w:sz w:val="24"/>
          <w:szCs w:val="24"/>
        </w:rPr>
        <w:t>n 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b/>
          <w:position w:val="1"/>
          <w:sz w:val="24"/>
          <w:szCs w:val="24"/>
        </w:rPr>
        <w:t>tem</w:t>
      </w:r>
      <w:r w:rsidRPr="00A01243">
        <w:rPr>
          <w:rFonts w:eastAsia="Calibri"/>
          <w:b/>
          <w:spacing w:val="-9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pen</w:t>
      </w:r>
      <w:r w:rsidRPr="00A01243">
        <w:rPr>
          <w:rFonts w:eastAsia="Calibri"/>
          <w:b/>
          <w:position w:val="1"/>
          <w:sz w:val="24"/>
          <w:szCs w:val="24"/>
        </w:rPr>
        <w:t>ila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an acuan</w:t>
      </w:r>
    </w:p>
    <w:p w14:paraId="1A8BD851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kriteria.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Sis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yang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 xml:space="preserve"> be</w:t>
      </w:r>
      <w:r w:rsidRPr="00A01243">
        <w:rPr>
          <w:rFonts w:eastAsia="Calibri"/>
          <w:b/>
          <w:position w:val="1"/>
          <w:sz w:val="24"/>
          <w:szCs w:val="24"/>
        </w:rPr>
        <w:t>l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n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c</w:t>
      </w:r>
      <w:r w:rsidRPr="00A01243">
        <w:rPr>
          <w:rFonts w:eastAsia="Calibri"/>
          <w:b/>
          <w:position w:val="1"/>
          <w:sz w:val="24"/>
          <w:szCs w:val="24"/>
        </w:rPr>
        <w:t>apai</w:t>
      </w:r>
      <w:r w:rsidRPr="00A01243">
        <w:rPr>
          <w:rFonts w:eastAsia="Calibri"/>
          <w:b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KKM</w:t>
      </w:r>
      <w:r w:rsidRPr="00A01243">
        <w:rPr>
          <w:rFonts w:eastAsia="Calibri"/>
          <w:b/>
          <w:spacing w:val="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h</w:t>
      </w:r>
      <w:r w:rsidRPr="00A01243">
        <w:rPr>
          <w:rFonts w:eastAsia="Calibri"/>
          <w:b/>
          <w:position w:val="1"/>
          <w:sz w:val="24"/>
          <w:szCs w:val="24"/>
        </w:rPr>
        <w:t>arus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</w:t>
      </w:r>
      <w:r w:rsidRPr="00A01243">
        <w:rPr>
          <w:rFonts w:eastAsia="Calibri"/>
          <w:b/>
          <w:position w:val="1"/>
          <w:sz w:val="24"/>
          <w:szCs w:val="24"/>
        </w:rPr>
        <w:t>gik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ti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pe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be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b/>
          <w:position w:val="1"/>
          <w:sz w:val="24"/>
          <w:szCs w:val="24"/>
        </w:rPr>
        <w:t>aja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A01243">
        <w:rPr>
          <w:rFonts w:eastAsia="Calibri"/>
          <w:b/>
          <w:position w:val="1"/>
          <w:sz w:val="24"/>
          <w:szCs w:val="24"/>
        </w:rPr>
        <w:t>an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rem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ed</w:t>
      </w:r>
      <w:r w:rsidRPr="00A01243">
        <w:rPr>
          <w:rFonts w:eastAsia="Calibri"/>
          <w:b/>
          <w:position w:val="1"/>
          <w:sz w:val="24"/>
          <w:szCs w:val="24"/>
        </w:rPr>
        <w:t>ia</w:t>
      </w:r>
      <w:r w:rsidRPr="00A01243">
        <w:rPr>
          <w:rFonts w:eastAsia="Calibri"/>
          <w:b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b/>
          <w:position w:val="1"/>
          <w:sz w:val="24"/>
          <w:szCs w:val="24"/>
        </w:rPr>
        <w:t>.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J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i</w:t>
      </w:r>
      <w:r w:rsidRPr="00A01243">
        <w:rPr>
          <w:rFonts w:eastAsia="Calibri"/>
          <w:b/>
          <w:position w:val="1"/>
          <w:sz w:val="24"/>
          <w:szCs w:val="24"/>
        </w:rPr>
        <w:t>ka 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orang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sis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</w:p>
    <w:p w14:paraId="01F64F81" w14:textId="77777777" w:rsidR="0037451D" w:rsidRPr="00A01243" w:rsidRDefault="00A01243" w:rsidP="00A01243">
      <w:pPr>
        <w:spacing w:line="420" w:lineRule="exact"/>
        <w:ind w:left="101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960" w:right="280" w:bottom="1820" w:left="680" w:header="720" w:footer="720" w:gutter="0"/>
          <w:cols w:space="720"/>
        </w:sectPr>
      </w:pP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</w:t>
      </w:r>
      <w:r w:rsidRPr="00A01243">
        <w:rPr>
          <w:rFonts w:eastAsia="Calibri"/>
          <w:b/>
          <w:position w:val="1"/>
          <w:sz w:val="24"/>
          <w:szCs w:val="24"/>
        </w:rPr>
        <w:t>ca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ai sta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nd</w:t>
      </w:r>
      <w:r w:rsidRPr="00A01243">
        <w:rPr>
          <w:rFonts w:eastAsia="Calibri"/>
          <w:b/>
          <w:position w:val="1"/>
          <w:sz w:val="24"/>
          <w:szCs w:val="24"/>
        </w:rPr>
        <w:t>ar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rte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tu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maka sis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w</w:t>
      </w:r>
      <w:r w:rsidRPr="00A01243">
        <w:rPr>
          <w:rFonts w:eastAsia="Calibri"/>
          <w:b/>
          <w:position w:val="1"/>
          <w:sz w:val="24"/>
          <w:szCs w:val="24"/>
        </w:rPr>
        <w:t>a</w:t>
      </w:r>
      <w:r w:rsidRPr="00A01243">
        <w:rPr>
          <w:rFonts w:eastAsia="Calibri"/>
          <w:b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yatakan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lah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en</w:t>
      </w:r>
      <w:r w:rsidRPr="00A01243">
        <w:rPr>
          <w:rFonts w:eastAsia="Calibri"/>
          <w:b/>
          <w:position w:val="1"/>
          <w:sz w:val="24"/>
          <w:szCs w:val="24"/>
        </w:rPr>
        <w:t>ca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b/>
          <w:position w:val="1"/>
          <w:sz w:val="24"/>
          <w:szCs w:val="24"/>
        </w:rPr>
        <w:t>ai k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t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un</w:t>
      </w:r>
      <w:r w:rsidRPr="00A01243">
        <w:rPr>
          <w:rFonts w:eastAsia="Calibri"/>
          <w:b/>
          <w:position w:val="1"/>
          <w:sz w:val="24"/>
          <w:szCs w:val="24"/>
        </w:rPr>
        <w:t>tasan</w:t>
      </w:r>
    </w:p>
    <w:p w14:paraId="6154C48E" w14:textId="0154F54D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C055A6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468D6B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502DD8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9F9B88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C299C4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35D9D0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95DB65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B29D6B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F1E141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FF5EE15" w14:textId="77777777" w:rsidR="0037451D" w:rsidRPr="00A01243" w:rsidRDefault="0037451D" w:rsidP="00A01243">
      <w:pPr>
        <w:spacing w:before="3" w:line="240" w:lineRule="exact"/>
        <w:rPr>
          <w:sz w:val="24"/>
          <w:szCs w:val="24"/>
        </w:rPr>
      </w:pPr>
    </w:p>
    <w:p w14:paraId="08BB5DCB" w14:textId="77777777" w:rsidR="0037451D" w:rsidRPr="00A01243" w:rsidRDefault="00A01243" w:rsidP="00A01243">
      <w:pPr>
        <w:spacing w:line="1700" w:lineRule="exact"/>
        <w:ind w:left="3440" w:right="4189"/>
        <w:rPr>
          <w:rFonts w:eastAsia="Tahoma"/>
          <w:sz w:val="24"/>
          <w:szCs w:val="24"/>
        </w:rPr>
      </w:pPr>
      <w:r w:rsidRPr="00A01243">
        <w:rPr>
          <w:rFonts w:eastAsia="Tahoma"/>
          <w:position w:val="-1"/>
          <w:sz w:val="24"/>
          <w:szCs w:val="24"/>
        </w:rPr>
        <w:t>TUJUAN</w:t>
      </w:r>
    </w:p>
    <w:p w14:paraId="1709F723" w14:textId="77777777" w:rsidR="0037451D" w:rsidRPr="00A01243" w:rsidRDefault="00A01243" w:rsidP="00A01243">
      <w:pPr>
        <w:spacing w:line="1920" w:lineRule="exact"/>
        <w:ind w:left="2573" w:right="3322"/>
        <w:rPr>
          <w:rFonts w:eastAsia="Tahoma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Tahoma"/>
          <w:position w:val="-5"/>
          <w:sz w:val="24"/>
          <w:szCs w:val="24"/>
        </w:rPr>
        <w:t>REMEDIAL</w:t>
      </w:r>
    </w:p>
    <w:p w14:paraId="745AAAA4" w14:textId="33534C89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55146D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A18A51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E813EAB" w14:textId="77777777" w:rsidR="0037451D" w:rsidRPr="00A01243" w:rsidRDefault="0037451D" w:rsidP="00A01243">
      <w:pPr>
        <w:spacing w:before="1" w:line="220" w:lineRule="exact"/>
        <w:rPr>
          <w:sz w:val="24"/>
          <w:szCs w:val="24"/>
        </w:rPr>
      </w:pPr>
    </w:p>
    <w:p w14:paraId="0F4DD029" w14:textId="77777777" w:rsidR="0037451D" w:rsidRPr="00A01243" w:rsidRDefault="00A01243" w:rsidP="00A01243">
      <w:pPr>
        <w:spacing w:line="420" w:lineRule="exact"/>
        <w:ind w:left="23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1"/>
          <w:sz w:val="24"/>
          <w:szCs w:val="24"/>
        </w:rPr>
        <w:t>Muk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h</w:t>
      </w:r>
      <w:r w:rsidRPr="00A01243">
        <w:rPr>
          <w:rFonts w:eastAsia="Calibri"/>
          <w:b/>
          <w:position w:val="1"/>
          <w:sz w:val="24"/>
          <w:szCs w:val="24"/>
        </w:rPr>
        <w:t>tar</w:t>
      </w:r>
      <w:r w:rsidRPr="00A01243">
        <w:rPr>
          <w:rFonts w:eastAsia="Calibri"/>
          <w:b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b/>
          <w:position w:val="1"/>
          <w:sz w:val="24"/>
          <w:szCs w:val="24"/>
        </w:rPr>
        <w:t xml:space="preserve">an 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smi</w:t>
      </w:r>
      <w:r w:rsidRPr="00A01243">
        <w:rPr>
          <w:rFonts w:eastAsia="Calibri"/>
          <w:b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b/>
          <w:position w:val="1"/>
          <w:sz w:val="24"/>
          <w:szCs w:val="24"/>
        </w:rPr>
        <w:t>i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 xml:space="preserve">(2005) 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be</w:t>
      </w:r>
      <w:r w:rsidRPr="00A01243">
        <w:rPr>
          <w:rFonts w:eastAsia="Calibri"/>
          <w:b/>
          <w:position w:val="1"/>
          <w:sz w:val="24"/>
          <w:szCs w:val="24"/>
        </w:rPr>
        <w:t>rp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nd</w:t>
      </w:r>
      <w:r w:rsidRPr="00A01243">
        <w:rPr>
          <w:rFonts w:eastAsia="Calibri"/>
          <w:b/>
          <w:position w:val="1"/>
          <w:sz w:val="24"/>
          <w:szCs w:val="24"/>
        </w:rPr>
        <w:t>apat</w:t>
      </w:r>
      <w:r w:rsidRPr="00A01243">
        <w:rPr>
          <w:rFonts w:eastAsia="Calibri"/>
          <w:b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tuj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b/>
          <w:position w:val="1"/>
          <w:sz w:val="24"/>
          <w:szCs w:val="24"/>
        </w:rPr>
        <w:t>an k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b/>
          <w:position w:val="1"/>
          <w:sz w:val="24"/>
          <w:szCs w:val="24"/>
        </w:rPr>
        <w:t>giatan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rem</w:t>
      </w:r>
      <w:r w:rsidRPr="00A01243">
        <w:rPr>
          <w:rFonts w:eastAsia="Calibri"/>
          <w:b/>
          <w:spacing w:val="1"/>
          <w:position w:val="1"/>
          <w:sz w:val="24"/>
          <w:szCs w:val="24"/>
        </w:rPr>
        <w:t>ed</w:t>
      </w:r>
      <w:r w:rsidRPr="00A01243">
        <w:rPr>
          <w:rFonts w:eastAsia="Calibri"/>
          <w:b/>
          <w:position w:val="1"/>
          <w:sz w:val="24"/>
          <w:szCs w:val="24"/>
        </w:rPr>
        <w:t>ial ada</w:t>
      </w:r>
      <w:r w:rsidRPr="00A01243">
        <w:rPr>
          <w:rFonts w:eastAsia="Calibri"/>
          <w:b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b/>
          <w:position w:val="1"/>
          <w:sz w:val="24"/>
          <w:szCs w:val="24"/>
        </w:rPr>
        <w:t>ah</w:t>
      </w:r>
      <w:r w:rsidRPr="00A01243">
        <w:rPr>
          <w:rFonts w:eastAsia="Calibri"/>
          <w:b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b/>
          <w:position w:val="1"/>
          <w:sz w:val="24"/>
          <w:szCs w:val="24"/>
        </w:rPr>
        <w:t>:</w:t>
      </w:r>
    </w:p>
    <w:p w14:paraId="3737648D" w14:textId="77777777" w:rsidR="0037451D" w:rsidRPr="00A01243" w:rsidRDefault="0037451D" w:rsidP="00A01243">
      <w:pPr>
        <w:spacing w:before="9" w:line="140" w:lineRule="exact"/>
        <w:rPr>
          <w:sz w:val="24"/>
          <w:szCs w:val="24"/>
        </w:rPr>
      </w:pPr>
    </w:p>
    <w:p w14:paraId="63193CC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A3D8A0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5E5831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0E3D57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F8004BA" w14:textId="77777777" w:rsidR="0037451D" w:rsidRPr="00A01243" w:rsidRDefault="00A01243" w:rsidP="00A01243">
      <w:pPr>
        <w:spacing w:line="540" w:lineRule="exact"/>
        <w:ind w:left="107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2"/>
          <w:sz w:val="24"/>
          <w:szCs w:val="24"/>
        </w:rPr>
        <w:t>1</w:t>
      </w:r>
      <w:r w:rsidRPr="00A01243">
        <w:rPr>
          <w:rFonts w:eastAsia="Calibri"/>
          <w:position w:val="2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agar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siswa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dapat me</w:t>
      </w:r>
      <w:r w:rsidRPr="00A01243">
        <w:rPr>
          <w:rFonts w:eastAsia="Calibri"/>
          <w:spacing w:val="2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aha</w:t>
      </w:r>
      <w:r w:rsidRPr="00A01243">
        <w:rPr>
          <w:rFonts w:eastAsia="Calibri"/>
          <w:spacing w:val="1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di</w:t>
      </w:r>
      <w:r w:rsidRPr="00A01243">
        <w:rPr>
          <w:rFonts w:eastAsia="Calibri"/>
          <w:spacing w:val="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in</w:t>
      </w:r>
      <w:r w:rsidRPr="00A01243">
        <w:rPr>
          <w:rFonts w:eastAsia="Calibri"/>
          <w:spacing w:val="2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a,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khususnya pr</w:t>
      </w:r>
      <w:r w:rsidRPr="00A01243">
        <w:rPr>
          <w:rFonts w:eastAsia="Calibri"/>
          <w:spacing w:val="1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stasi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bel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jarn</w:t>
      </w:r>
      <w:r w:rsidRPr="00A01243">
        <w:rPr>
          <w:rFonts w:eastAsia="Calibri"/>
          <w:spacing w:val="2"/>
          <w:position w:val="2"/>
          <w:sz w:val="24"/>
          <w:szCs w:val="24"/>
        </w:rPr>
        <w:t>y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.</w:t>
      </w:r>
    </w:p>
    <w:p w14:paraId="7D4221A4" w14:textId="77777777" w:rsidR="0037451D" w:rsidRPr="00A01243" w:rsidRDefault="00A01243" w:rsidP="00A01243">
      <w:pPr>
        <w:spacing w:line="560" w:lineRule="exact"/>
        <w:ind w:left="107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2</w:t>
      </w:r>
      <w:r w:rsidRPr="00A01243">
        <w:rPr>
          <w:rFonts w:eastAsia="Calibri"/>
          <w:position w:val="1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baik</w:t>
      </w:r>
      <w:r w:rsidRPr="00A01243">
        <w:rPr>
          <w:rFonts w:eastAsia="Calibri"/>
          <w:spacing w:val="2"/>
          <w:position w:val="1"/>
          <w:sz w:val="24"/>
          <w:szCs w:val="24"/>
        </w:rPr>
        <w:t>i</w:t>
      </w:r>
      <w:r w:rsidRPr="00A01243">
        <w:rPr>
          <w:rFonts w:eastAsia="Calibri"/>
          <w:spacing w:val="-1"/>
          <w:position w:val="1"/>
          <w:sz w:val="24"/>
          <w:szCs w:val="24"/>
        </w:rPr>
        <w:t>/</w:t>
      </w:r>
      <w:r w:rsidRPr="00A01243">
        <w:rPr>
          <w:rFonts w:eastAsia="Calibri"/>
          <w:position w:val="1"/>
          <w:sz w:val="24"/>
          <w:szCs w:val="24"/>
        </w:rPr>
        <w:t>mengubah</w:t>
      </w:r>
      <w:r w:rsidRPr="00A01243">
        <w:rPr>
          <w:rFonts w:eastAsia="Calibri"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ca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 siswa ke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arah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 lebih bai</w:t>
      </w:r>
      <w:r w:rsidRPr="00A01243">
        <w:rPr>
          <w:rFonts w:eastAsia="Calibri"/>
          <w:spacing w:val="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6D119B1E" w14:textId="77777777" w:rsidR="0037451D" w:rsidRPr="00A01243" w:rsidRDefault="00A01243" w:rsidP="00A01243">
      <w:pPr>
        <w:spacing w:line="560" w:lineRule="exact"/>
        <w:ind w:left="107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 xml:space="preserve">3.       </w:t>
      </w:r>
      <w:r w:rsidRPr="00A01243">
        <w:rPr>
          <w:rFonts w:eastAsia="Calibri"/>
          <w:spacing w:val="2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memilih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materi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fasilitas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belajar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secara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tepa</w:t>
      </w:r>
      <w:r w:rsidRPr="00A01243">
        <w:rPr>
          <w:rFonts w:eastAsia="Calibri"/>
          <w:spacing w:val="1"/>
          <w:position w:val="1"/>
          <w:sz w:val="24"/>
          <w:szCs w:val="24"/>
        </w:rPr>
        <w:t>t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5778C88E" w14:textId="77777777" w:rsidR="0037451D" w:rsidRPr="00A01243" w:rsidRDefault="00A01243" w:rsidP="00A01243">
      <w:pPr>
        <w:spacing w:line="560" w:lineRule="exact"/>
        <w:ind w:left="107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4</w:t>
      </w:r>
      <w:r w:rsidRPr="00A01243">
        <w:rPr>
          <w:rFonts w:eastAsia="Calibri"/>
          <w:position w:val="1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meng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mbangkan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sikap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 kebi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saan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 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p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t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mendorong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cap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inya</w:t>
      </w:r>
    </w:p>
    <w:p w14:paraId="4FB2D6C3" w14:textId="77777777" w:rsidR="0037451D" w:rsidRPr="00A01243" w:rsidRDefault="00A01243" w:rsidP="00A01243">
      <w:pPr>
        <w:spacing w:line="560" w:lineRule="exact"/>
        <w:ind w:left="748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hasil 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 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jauh lebih bai</w:t>
      </w:r>
      <w:r w:rsidRPr="00A01243">
        <w:rPr>
          <w:rFonts w:eastAsia="Calibri"/>
          <w:spacing w:val="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1AE5D541" w14:textId="77777777" w:rsidR="0037451D" w:rsidRPr="00A01243" w:rsidRDefault="00A01243" w:rsidP="00A01243">
      <w:pPr>
        <w:spacing w:line="560" w:lineRule="exact"/>
        <w:ind w:left="107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5</w:t>
      </w:r>
      <w:r w:rsidRPr="00A01243">
        <w:rPr>
          <w:rFonts w:eastAsia="Calibri"/>
          <w:position w:val="1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melaksanakan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tuga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spacing w:val="-1"/>
          <w:position w:val="1"/>
          <w:sz w:val="24"/>
          <w:szCs w:val="24"/>
        </w:rPr>
        <w:t>-</w:t>
      </w:r>
      <w:r w:rsidRPr="00A01243">
        <w:rPr>
          <w:rFonts w:eastAsia="Calibri"/>
          <w:position w:val="1"/>
          <w:sz w:val="24"/>
          <w:szCs w:val="24"/>
        </w:rPr>
        <w:t>tugas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belajar yang diberikan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kepadany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,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setelah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ia</w:t>
      </w:r>
    </w:p>
    <w:p w14:paraId="7E32CCFE" w14:textId="77777777" w:rsidR="0037451D" w:rsidRPr="00A01243" w:rsidRDefault="00A01243" w:rsidP="00A01243">
      <w:pPr>
        <w:spacing w:line="560" w:lineRule="exact"/>
        <w:ind w:left="748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mampu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ngatasi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hambat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-1"/>
          <w:position w:val="1"/>
          <w:sz w:val="24"/>
          <w:szCs w:val="24"/>
        </w:rPr>
        <w:t>-</w:t>
      </w:r>
      <w:r w:rsidRPr="00A01243">
        <w:rPr>
          <w:rFonts w:eastAsia="Calibri"/>
          <w:position w:val="1"/>
          <w:sz w:val="24"/>
          <w:szCs w:val="24"/>
        </w:rPr>
        <w:t>h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mb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t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adi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pen</w:t>
      </w:r>
      <w:r w:rsidRPr="00A01243">
        <w:rPr>
          <w:rFonts w:eastAsia="Calibri"/>
          <w:spacing w:val="1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eb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b kesulitan</w:t>
      </w:r>
    </w:p>
    <w:p w14:paraId="7DEF16D1" w14:textId="77777777" w:rsidR="0037451D" w:rsidRPr="00A01243" w:rsidRDefault="00A01243" w:rsidP="00A01243">
      <w:pPr>
        <w:spacing w:line="560" w:lineRule="exact"/>
        <w:ind w:left="748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jarn</w:t>
      </w:r>
      <w:r w:rsidRPr="00A01243">
        <w:rPr>
          <w:rFonts w:eastAsia="Calibri"/>
          <w:spacing w:val="2"/>
          <w:position w:val="1"/>
          <w:sz w:val="24"/>
          <w:szCs w:val="24"/>
        </w:rPr>
        <w:t>ya</w:t>
      </w:r>
      <w:r w:rsidRPr="00A01243">
        <w:rPr>
          <w:rFonts w:eastAsia="Calibri"/>
          <w:position w:val="1"/>
          <w:sz w:val="24"/>
          <w:szCs w:val="24"/>
        </w:rPr>
        <w:t>,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 dapat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meng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mbangkan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sikap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serta kebi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saan 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baru dalam</w:t>
      </w:r>
    </w:p>
    <w:p w14:paraId="584B5B84" w14:textId="77777777" w:rsidR="0037451D" w:rsidRPr="00A01243" w:rsidRDefault="00A01243" w:rsidP="00A01243">
      <w:pPr>
        <w:spacing w:line="560" w:lineRule="exact"/>
        <w:ind w:left="748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260" w:right="280" w:bottom="1400" w:left="9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5E02C013" w14:textId="1DABFB24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A8F930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1089CF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27A30E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4B3F0B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62605D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BBB5B9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DB51F6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8815AD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58720C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C016C5A" w14:textId="77777777" w:rsidR="0037451D" w:rsidRPr="00A01243" w:rsidRDefault="0037451D" w:rsidP="00A01243">
      <w:pPr>
        <w:spacing w:before="3" w:line="240" w:lineRule="exact"/>
        <w:rPr>
          <w:sz w:val="24"/>
          <w:szCs w:val="24"/>
        </w:rPr>
      </w:pPr>
    </w:p>
    <w:p w14:paraId="6DA68E69" w14:textId="77777777" w:rsidR="0037451D" w:rsidRPr="00A01243" w:rsidRDefault="00A01243" w:rsidP="00A01243">
      <w:pPr>
        <w:spacing w:line="1700" w:lineRule="exact"/>
        <w:ind w:left="3548" w:right="4300"/>
        <w:rPr>
          <w:rFonts w:eastAsia="Tahoma"/>
          <w:sz w:val="24"/>
          <w:szCs w:val="24"/>
        </w:rPr>
      </w:pPr>
      <w:r w:rsidRPr="00A01243">
        <w:rPr>
          <w:rFonts w:eastAsia="Tahoma"/>
          <w:position w:val="-1"/>
          <w:sz w:val="24"/>
          <w:szCs w:val="24"/>
        </w:rPr>
        <w:t>FUNGSI</w:t>
      </w:r>
    </w:p>
    <w:p w14:paraId="29B24A8E" w14:textId="77777777" w:rsidR="0037451D" w:rsidRPr="00A01243" w:rsidRDefault="00A01243" w:rsidP="00A01243">
      <w:pPr>
        <w:spacing w:line="1920" w:lineRule="exact"/>
        <w:ind w:left="2573" w:right="3322"/>
        <w:rPr>
          <w:rFonts w:eastAsia="Tahoma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Tahoma"/>
          <w:position w:val="-5"/>
          <w:sz w:val="24"/>
          <w:szCs w:val="24"/>
        </w:rPr>
        <w:t>REMEDIAL</w:t>
      </w:r>
    </w:p>
    <w:p w14:paraId="37E2FF88" w14:textId="69CE4B1C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6 Fungsi Remedial</w:t>
      </w:r>
    </w:p>
    <w:p w14:paraId="1A71C4FF" w14:textId="77777777" w:rsidR="0037451D" w:rsidRPr="00A01243" w:rsidRDefault="0037451D" w:rsidP="00A01243">
      <w:pPr>
        <w:spacing w:before="10" w:line="180" w:lineRule="exact"/>
        <w:rPr>
          <w:sz w:val="24"/>
          <w:szCs w:val="24"/>
        </w:rPr>
      </w:pPr>
    </w:p>
    <w:p w14:paraId="199F342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BA02A3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A7F368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D5A95C8" w14:textId="77777777" w:rsidR="0037451D" w:rsidRPr="00A01243" w:rsidRDefault="00A01243" w:rsidP="00A01243">
      <w:pPr>
        <w:spacing w:line="700" w:lineRule="exact"/>
        <w:ind w:left="5092" w:right="5157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3"/>
          <w:sz w:val="24"/>
          <w:szCs w:val="24"/>
        </w:rPr>
        <w:t>1</w:t>
      </w:r>
      <w:r w:rsidRPr="00A01243">
        <w:rPr>
          <w:rFonts w:eastAsia="Calibri"/>
          <w:position w:val="3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Fungsi</w:t>
      </w:r>
      <w:r w:rsidRPr="00A01243">
        <w:rPr>
          <w:rFonts w:eastAsia="Calibri"/>
          <w:spacing w:val="3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Korekt</w:t>
      </w:r>
      <w:r w:rsidRPr="00A01243">
        <w:rPr>
          <w:rFonts w:eastAsia="Calibri"/>
          <w:spacing w:val="-1"/>
          <w:position w:val="3"/>
          <w:sz w:val="24"/>
          <w:szCs w:val="24"/>
        </w:rPr>
        <w:t>i</w:t>
      </w:r>
      <w:r w:rsidRPr="00A01243">
        <w:rPr>
          <w:rFonts w:eastAsia="Calibri"/>
          <w:position w:val="3"/>
          <w:sz w:val="24"/>
          <w:szCs w:val="24"/>
        </w:rPr>
        <w:t>f</w:t>
      </w:r>
    </w:p>
    <w:p w14:paraId="3730E5DC" w14:textId="77777777" w:rsidR="0037451D" w:rsidRPr="00A01243" w:rsidRDefault="00A01243" w:rsidP="00A01243">
      <w:pPr>
        <w:spacing w:line="760" w:lineRule="exact"/>
        <w:ind w:left="5160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2"/>
          <w:sz w:val="24"/>
          <w:szCs w:val="24"/>
        </w:rPr>
        <w:t>2</w:t>
      </w:r>
      <w:r w:rsidRPr="00A01243">
        <w:rPr>
          <w:rFonts w:eastAsia="Calibri"/>
          <w:position w:val="2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 Pema</w:t>
      </w:r>
      <w:r w:rsidRPr="00A01243">
        <w:rPr>
          <w:rFonts w:eastAsia="Calibri"/>
          <w:spacing w:val="-2"/>
          <w:position w:val="2"/>
          <w:sz w:val="24"/>
          <w:szCs w:val="24"/>
        </w:rPr>
        <w:t>h</w:t>
      </w:r>
      <w:r w:rsidRPr="00A01243">
        <w:rPr>
          <w:rFonts w:eastAsia="Calibri"/>
          <w:position w:val="2"/>
          <w:sz w:val="24"/>
          <w:szCs w:val="24"/>
        </w:rPr>
        <w:t>aman</w:t>
      </w:r>
    </w:p>
    <w:p w14:paraId="69EEF858" w14:textId="77777777" w:rsidR="0037451D" w:rsidRPr="00A01243" w:rsidRDefault="00A01243" w:rsidP="00A01243">
      <w:pPr>
        <w:spacing w:line="760" w:lineRule="exact"/>
        <w:ind w:left="5160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2"/>
          <w:sz w:val="24"/>
          <w:szCs w:val="24"/>
        </w:rPr>
        <w:t>3</w:t>
      </w:r>
      <w:r w:rsidRPr="00A01243">
        <w:rPr>
          <w:rFonts w:eastAsia="Calibri"/>
          <w:position w:val="2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Penyesua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an</w:t>
      </w:r>
    </w:p>
    <w:p w14:paraId="0FBA367E" w14:textId="77777777" w:rsidR="0037451D" w:rsidRPr="00A01243" w:rsidRDefault="00A01243" w:rsidP="00A01243">
      <w:pPr>
        <w:spacing w:line="760" w:lineRule="exact"/>
        <w:ind w:left="5160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2"/>
          <w:sz w:val="24"/>
          <w:szCs w:val="24"/>
        </w:rPr>
        <w:t>4</w:t>
      </w:r>
      <w:r w:rsidRPr="00A01243">
        <w:rPr>
          <w:rFonts w:eastAsia="Calibri"/>
          <w:position w:val="2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Pengayaan</w:t>
      </w:r>
    </w:p>
    <w:p w14:paraId="75C9302D" w14:textId="77777777" w:rsidR="0037451D" w:rsidRPr="00A01243" w:rsidRDefault="00A01243" w:rsidP="00A01243">
      <w:pPr>
        <w:spacing w:line="760" w:lineRule="exact"/>
        <w:ind w:left="5160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 xml:space="preserve">5.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 A</w:t>
      </w:r>
      <w:r w:rsidRPr="00A01243">
        <w:rPr>
          <w:rFonts w:eastAsia="Calibri"/>
          <w:spacing w:val="-3"/>
          <w:position w:val="2"/>
          <w:sz w:val="24"/>
          <w:szCs w:val="24"/>
        </w:rPr>
        <w:t>k</w:t>
      </w:r>
      <w:r w:rsidRPr="00A01243">
        <w:rPr>
          <w:rFonts w:eastAsia="Calibri"/>
          <w:position w:val="2"/>
          <w:sz w:val="24"/>
          <w:szCs w:val="24"/>
        </w:rPr>
        <w:t>se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erasi</w:t>
      </w:r>
    </w:p>
    <w:p w14:paraId="424A1539" w14:textId="77777777" w:rsidR="0037451D" w:rsidRPr="00A01243" w:rsidRDefault="00A01243" w:rsidP="00A01243">
      <w:pPr>
        <w:spacing w:line="760" w:lineRule="exact"/>
        <w:ind w:left="5160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780" w:right="280" w:bottom="1520" w:left="980" w:header="720" w:footer="720" w:gutter="0"/>
          <w:cols w:space="720"/>
        </w:sectPr>
      </w:pPr>
      <w:r w:rsidRPr="00A01243">
        <w:rPr>
          <w:rFonts w:eastAsia="Calibri"/>
          <w:spacing w:val="1"/>
          <w:position w:val="2"/>
          <w:sz w:val="24"/>
          <w:szCs w:val="24"/>
        </w:rPr>
        <w:t>6</w:t>
      </w:r>
      <w:r w:rsidRPr="00A01243">
        <w:rPr>
          <w:rFonts w:eastAsia="Calibri"/>
          <w:position w:val="2"/>
          <w:sz w:val="24"/>
          <w:szCs w:val="24"/>
        </w:rPr>
        <w:t xml:space="preserve">.       </w:t>
      </w:r>
      <w:r w:rsidRPr="00A01243">
        <w:rPr>
          <w:rFonts w:eastAsia="Calibri"/>
          <w:spacing w:val="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Terapeu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ik</w:t>
      </w:r>
    </w:p>
    <w:p w14:paraId="2F1D14AF" w14:textId="2A246E1E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Korektif</w:t>
      </w:r>
    </w:p>
    <w:p w14:paraId="09AF4369" w14:textId="77777777" w:rsidR="0037451D" w:rsidRPr="00A01243" w:rsidRDefault="0037451D" w:rsidP="00A01243">
      <w:pPr>
        <w:spacing w:before="9" w:line="140" w:lineRule="exact"/>
        <w:rPr>
          <w:sz w:val="24"/>
          <w:szCs w:val="24"/>
        </w:rPr>
      </w:pPr>
    </w:p>
    <w:p w14:paraId="23B9D1B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AAF004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6AB1A8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D25B2B7" w14:textId="77777777" w:rsidR="0037451D" w:rsidRPr="00A01243" w:rsidRDefault="00A01243" w:rsidP="00A01243">
      <w:pPr>
        <w:spacing w:line="54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kegiatan r</w:t>
      </w:r>
      <w:r w:rsidRPr="00A01243">
        <w:rPr>
          <w:rFonts w:eastAsia="Calibri"/>
          <w:spacing w:val="1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medi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</w:t>
      </w:r>
      <w:r w:rsidRPr="00A01243">
        <w:rPr>
          <w:rFonts w:eastAsia="Calibri"/>
          <w:spacing w:val="2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puny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fungsi korektif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bagi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 pe</w:t>
      </w:r>
      <w:r w:rsidRPr="00A01243">
        <w:rPr>
          <w:rFonts w:eastAsia="Calibri"/>
          <w:spacing w:val="1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bel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jar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</w:p>
    <w:p w14:paraId="6A45F21E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kar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mel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lui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gia</w:t>
      </w:r>
      <w:r w:rsidRPr="00A01243">
        <w:rPr>
          <w:rFonts w:eastAsia="Calibri"/>
          <w:spacing w:val="1"/>
          <w:position w:val="1"/>
          <w:sz w:val="24"/>
          <w:szCs w:val="24"/>
        </w:rPr>
        <w:t>t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-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medi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guru 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baiki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ca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menga</w:t>
      </w:r>
      <w:r w:rsidRPr="00A01243">
        <w:rPr>
          <w:rFonts w:eastAsia="Calibri"/>
          <w:spacing w:val="2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arn</w:t>
      </w:r>
      <w:r w:rsidRPr="00A01243">
        <w:rPr>
          <w:rFonts w:eastAsia="Calibri"/>
          <w:spacing w:val="2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</w:t>
      </w:r>
    </w:p>
    <w:p w14:paraId="1866485C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mempe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baiki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cara belaja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ny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.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Apabila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meny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dari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bahwa</w:t>
      </w:r>
    </w:p>
    <w:p w14:paraId="26F2B4A2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ketid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kpaham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nnya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hadap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mat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ri 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diaj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rkan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guru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disebabkan oleh</w:t>
      </w:r>
    </w:p>
    <w:p w14:paraId="48088211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ketid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k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seriusan dalam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hatikan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pen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san guru atau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tidak</w:t>
      </w:r>
    </w:p>
    <w:p w14:paraId="0972B081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mengerj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kan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tugas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dengan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sun</w:t>
      </w:r>
      <w:r w:rsidRPr="00A01243">
        <w:rPr>
          <w:rFonts w:eastAsia="Calibri"/>
          <w:spacing w:val="-2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guh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sun</w:t>
      </w:r>
      <w:r w:rsidRPr="00A01243">
        <w:rPr>
          <w:rFonts w:eastAsia="Calibri"/>
          <w:spacing w:val="-2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gg</w:t>
      </w:r>
      <w:r w:rsidRPr="00A01243">
        <w:rPr>
          <w:rFonts w:eastAsia="Calibri"/>
          <w:spacing w:val="-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h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maka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wa harus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mengubah</w:t>
      </w:r>
    </w:p>
    <w:p w14:paraId="0FE9EEAD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sikap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sebu</w:t>
      </w:r>
      <w:r w:rsidRPr="00A01243">
        <w:rPr>
          <w:rFonts w:eastAsia="Calibri"/>
          <w:spacing w:val="1"/>
          <w:position w:val="1"/>
          <w:sz w:val="24"/>
          <w:szCs w:val="24"/>
        </w:rPr>
        <w:t>t</w:t>
      </w:r>
      <w:r w:rsidRPr="00A01243">
        <w:rPr>
          <w:rFonts w:eastAsia="Calibri"/>
          <w:position w:val="1"/>
          <w:sz w:val="24"/>
          <w:szCs w:val="24"/>
        </w:rPr>
        <w:t>.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F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ngsi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ini menuntut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siswa untuk selalu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mus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tk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</w:p>
    <w:p w14:paraId="1C7623F6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hatiann</w:t>
      </w:r>
      <w:r w:rsidRPr="00A01243">
        <w:rPr>
          <w:rFonts w:eastAsia="Calibri"/>
          <w:spacing w:val="1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pada kegiatan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dilakukann</w:t>
      </w:r>
      <w:r w:rsidRPr="00A01243">
        <w:rPr>
          <w:rFonts w:eastAsia="Calibri"/>
          <w:spacing w:val="2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1"/>
          <w:position w:val="1"/>
          <w:sz w:val="24"/>
          <w:szCs w:val="24"/>
        </w:rPr>
        <w:t>t</w:t>
      </w:r>
      <w:r w:rsidRPr="00A01243">
        <w:rPr>
          <w:rFonts w:eastAsia="Calibri"/>
          <w:position w:val="1"/>
          <w:sz w:val="24"/>
          <w:szCs w:val="24"/>
        </w:rPr>
        <w:t>au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meng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rjak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</w:p>
    <w:p w14:paraId="7B4E6849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40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>latihan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 tugas dengan sung</w:t>
      </w:r>
      <w:r w:rsidRPr="00A01243">
        <w:rPr>
          <w:rFonts w:eastAsia="Calibri"/>
          <w:spacing w:val="-2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uh</w:t>
      </w:r>
      <w:r w:rsidRPr="00A01243">
        <w:rPr>
          <w:rFonts w:eastAsia="Calibri"/>
          <w:spacing w:val="-1"/>
          <w:position w:val="1"/>
          <w:sz w:val="24"/>
          <w:szCs w:val="24"/>
        </w:rPr>
        <w:t>-</w:t>
      </w:r>
      <w:r w:rsidRPr="00A01243">
        <w:rPr>
          <w:rFonts w:eastAsia="Calibri"/>
          <w:position w:val="1"/>
          <w:sz w:val="24"/>
          <w:szCs w:val="24"/>
        </w:rPr>
        <w:t>sungg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spacing w:val="-2"/>
          <w:position w:val="1"/>
          <w:sz w:val="24"/>
          <w:szCs w:val="24"/>
        </w:rPr>
        <w:t>h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0A03A325" w14:textId="52A13722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Pemaham</w:t>
      </w:r>
      <w:r w:rsidRPr="00A01243">
        <w:rPr>
          <w:rFonts w:eastAsia="Calibri"/>
          <w:b/>
          <w:spacing w:val="-6"/>
          <w:position w:val="5"/>
          <w:sz w:val="24"/>
          <w:szCs w:val="24"/>
        </w:rPr>
        <w:t>a</w:t>
      </w:r>
      <w:r w:rsidRPr="00A01243">
        <w:rPr>
          <w:rFonts w:eastAsia="Calibri"/>
          <w:b/>
          <w:position w:val="5"/>
          <w:sz w:val="24"/>
          <w:szCs w:val="24"/>
        </w:rPr>
        <w:t>n</w:t>
      </w:r>
    </w:p>
    <w:p w14:paraId="48968833" w14:textId="77777777" w:rsidR="0037451D" w:rsidRPr="00A01243" w:rsidRDefault="0037451D" w:rsidP="00A01243">
      <w:pPr>
        <w:spacing w:before="9" w:line="140" w:lineRule="exact"/>
        <w:rPr>
          <w:sz w:val="24"/>
          <w:szCs w:val="24"/>
        </w:rPr>
      </w:pPr>
    </w:p>
    <w:p w14:paraId="51F3EA7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5778EB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6AA92A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8C96696" w14:textId="77777777" w:rsidR="0037451D" w:rsidRPr="00A01243" w:rsidRDefault="00A01243" w:rsidP="00A01243">
      <w:pPr>
        <w:spacing w:line="54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fungsi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ini dalam kegiatan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</w:t>
      </w:r>
      <w:r w:rsidRPr="00A01243">
        <w:rPr>
          <w:rFonts w:eastAsia="Calibri"/>
          <w:spacing w:val="1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medi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k</w:t>
      </w:r>
      <w:r w:rsidRPr="00A01243">
        <w:rPr>
          <w:rFonts w:eastAsia="Calibri"/>
          <w:position w:val="2"/>
          <w:sz w:val="24"/>
          <w:szCs w:val="24"/>
        </w:rPr>
        <w:t>an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ada te</w:t>
      </w:r>
      <w:r w:rsidRPr="00A01243">
        <w:rPr>
          <w:rFonts w:eastAsia="Calibri"/>
          <w:spacing w:val="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jadin</w:t>
      </w:r>
      <w:r w:rsidRPr="00A01243">
        <w:rPr>
          <w:rFonts w:eastAsia="Calibri"/>
          <w:spacing w:val="1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-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</w:t>
      </w:r>
      <w:r w:rsidRPr="00A01243">
        <w:rPr>
          <w:rFonts w:eastAsia="Calibri"/>
          <w:spacing w:val="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oses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</w:t>
      </w:r>
      <w:r w:rsidRPr="00A01243">
        <w:rPr>
          <w:rFonts w:eastAsia="Calibri"/>
          <w:spacing w:val="1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aha</w:t>
      </w:r>
      <w:r w:rsidRPr="00A01243">
        <w:rPr>
          <w:rFonts w:eastAsia="Calibri"/>
          <w:spacing w:val="1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an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ik</w:t>
      </w:r>
    </w:p>
    <w:p w14:paraId="617178BC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pada diri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seorang guru maupun diri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seorang siswa.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Bagi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seo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guru dalam</w:t>
      </w:r>
    </w:p>
    <w:p w14:paraId="5931A208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melaksanakan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suatu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kegiatan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dia</w:t>
      </w:r>
      <w:r w:rsidRPr="00A01243">
        <w:rPr>
          <w:rFonts w:eastAsia="Calibri"/>
          <w:spacing w:val="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,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guru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terl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bih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dahulu harus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memahami</w:t>
      </w:r>
    </w:p>
    <w:p w14:paraId="6021EFA9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kel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bihan dan k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h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kegiatan p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mb</w:t>
      </w:r>
      <w:r w:rsidRPr="00A01243">
        <w:rPr>
          <w:rFonts w:eastAsia="Calibri"/>
          <w:spacing w:val="3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la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t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lah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dilakukann</w:t>
      </w:r>
      <w:r w:rsidRPr="00A01243">
        <w:rPr>
          <w:rFonts w:eastAsia="Calibri"/>
          <w:spacing w:val="2"/>
          <w:position w:val="1"/>
          <w:sz w:val="24"/>
          <w:szCs w:val="24"/>
        </w:rPr>
        <w:t>y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10F40FAC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dangkan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bagi seswa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mel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lui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kegiatan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medi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eka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akan lebih 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aha</w:t>
      </w:r>
      <w:r w:rsidRPr="00A01243">
        <w:rPr>
          <w:rFonts w:eastAsia="Calibri"/>
          <w:spacing w:val="1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i</w:t>
      </w:r>
    </w:p>
    <w:p w14:paraId="7E09F4D3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kelebihan dan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le</w:t>
      </w:r>
      <w:r w:rsidRPr="00A01243">
        <w:rPr>
          <w:rFonts w:eastAsia="Calibri"/>
          <w:spacing w:val="1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ah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cara belaja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ny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.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Dengan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pemahaman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ini,diharapkan</w:t>
      </w:r>
    </w:p>
    <w:p w14:paraId="5F023D75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siswa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akan 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baiki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sikap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 c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ra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jarn</w:t>
      </w:r>
      <w:r w:rsidRPr="00A01243">
        <w:rPr>
          <w:rFonts w:eastAsia="Calibri"/>
          <w:spacing w:val="2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sehingga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men</w:t>
      </w:r>
      <w:r w:rsidRPr="00A01243">
        <w:rPr>
          <w:rFonts w:eastAsia="Calibri"/>
          <w:spacing w:val="2"/>
          <w:position w:val="1"/>
          <w:sz w:val="24"/>
          <w:szCs w:val="24"/>
        </w:rPr>
        <w:t>c</w:t>
      </w:r>
      <w:r w:rsidRPr="00A01243">
        <w:rPr>
          <w:rFonts w:eastAsia="Calibri"/>
          <w:position w:val="1"/>
          <w:sz w:val="24"/>
          <w:szCs w:val="24"/>
        </w:rPr>
        <w:t>apai</w:t>
      </w:r>
    </w:p>
    <w:p w14:paraId="73FCA69D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62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>hasil bel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 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lebih bai</w:t>
      </w:r>
      <w:r w:rsidRPr="00A01243">
        <w:rPr>
          <w:rFonts w:eastAsia="Calibri"/>
          <w:spacing w:val="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3E90D191" w14:textId="0DCD0313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Penyesuai</w:t>
      </w:r>
      <w:r w:rsidRPr="00A01243">
        <w:rPr>
          <w:rFonts w:eastAsia="Calibri"/>
          <w:b/>
          <w:spacing w:val="-2"/>
          <w:position w:val="5"/>
          <w:sz w:val="24"/>
          <w:szCs w:val="24"/>
        </w:rPr>
        <w:t>a</w:t>
      </w:r>
      <w:r w:rsidRPr="00A01243">
        <w:rPr>
          <w:rFonts w:eastAsia="Calibri"/>
          <w:b/>
          <w:position w:val="5"/>
          <w:sz w:val="24"/>
          <w:szCs w:val="24"/>
        </w:rPr>
        <w:t>n,</w:t>
      </w:r>
    </w:p>
    <w:p w14:paraId="54C47D51" w14:textId="77777777" w:rsidR="0037451D" w:rsidRPr="00A01243" w:rsidRDefault="0037451D" w:rsidP="00A01243">
      <w:pPr>
        <w:spacing w:before="4" w:line="160" w:lineRule="exact"/>
        <w:rPr>
          <w:sz w:val="24"/>
          <w:szCs w:val="24"/>
        </w:rPr>
      </w:pPr>
    </w:p>
    <w:p w14:paraId="11087DD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DD187A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A4D57D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42F0ACD" w14:textId="77777777" w:rsidR="0037451D" w:rsidRPr="00A01243" w:rsidRDefault="00A01243" w:rsidP="00A01243">
      <w:pPr>
        <w:spacing w:line="6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dalam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hal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sesua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kesu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itan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</w:p>
    <w:p w14:paraId="5BBE2972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karakter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st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k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in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iv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du</w:t>
      </w:r>
      <w:r w:rsidRPr="00A01243">
        <w:rPr>
          <w:rFonts w:eastAsia="Calibri"/>
          <w:spacing w:val="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galami kes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tan</w:t>
      </w:r>
      <w:r w:rsidRPr="00A01243">
        <w:rPr>
          <w:rFonts w:eastAsia="Calibri"/>
          <w:spacing w:val="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aj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r,</w:t>
      </w:r>
    </w:p>
    <w:p w14:paraId="2948E57D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karena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semua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aspek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remedial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sesua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</w:p>
    <w:p w14:paraId="6C98B58A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kemampuan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karakteristik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ind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vidu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,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proses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pem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elajaran</w:t>
      </w:r>
    </w:p>
    <w:p w14:paraId="397953C3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ti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ak</w:t>
      </w:r>
      <w:r w:rsidRPr="00A01243">
        <w:rPr>
          <w:rFonts w:eastAsia="Calibri"/>
          <w:spacing w:val="-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lagi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mer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pakan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beban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bagi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hal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 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wa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ak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</w:p>
    <w:p w14:paraId="7E8F3794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termot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vasi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un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uk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ar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le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ih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giat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seh</w:t>
      </w:r>
      <w:r w:rsidRPr="00A01243">
        <w:rPr>
          <w:rFonts w:eastAsia="Calibri"/>
          <w:spacing w:val="-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ngga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dapat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mencapai</w:t>
      </w:r>
    </w:p>
    <w:p w14:paraId="57541D81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00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pre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tasi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ar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le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ih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baik.</w:t>
      </w:r>
    </w:p>
    <w:p w14:paraId="50FCB7B4" w14:textId="0CFB9CB7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Pengaya</w:t>
      </w:r>
      <w:r w:rsidRPr="00A01243">
        <w:rPr>
          <w:rFonts w:eastAsia="Calibri"/>
          <w:b/>
          <w:spacing w:val="-4"/>
          <w:position w:val="5"/>
          <w:sz w:val="24"/>
          <w:szCs w:val="24"/>
        </w:rPr>
        <w:t>a</w:t>
      </w:r>
      <w:r w:rsidRPr="00A01243">
        <w:rPr>
          <w:rFonts w:eastAsia="Calibri"/>
          <w:b/>
          <w:position w:val="5"/>
          <w:sz w:val="24"/>
          <w:szCs w:val="24"/>
        </w:rPr>
        <w:t>n</w:t>
      </w:r>
    </w:p>
    <w:p w14:paraId="0A204611" w14:textId="77777777" w:rsidR="0037451D" w:rsidRPr="00A01243" w:rsidRDefault="0037451D" w:rsidP="00A01243">
      <w:pPr>
        <w:spacing w:before="9" w:line="140" w:lineRule="exact"/>
        <w:rPr>
          <w:sz w:val="24"/>
          <w:szCs w:val="24"/>
        </w:rPr>
      </w:pPr>
    </w:p>
    <w:p w14:paraId="132CAD3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3FD721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D0FB4A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E9236A4" w14:textId="77777777" w:rsidR="0037451D" w:rsidRPr="00A01243" w:rsidRDefault="00A01243" w:rsidP="00A01243">
      <w:pPr>
        <w:spacing w:line="54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dalam</w:t>
      </w:r>
      <w:r w:rsidRPr="00A01243">
        <w:rPr>
          <w:rFonts w:eastAsia="Calibri"/>
          <w:spacing w:val="-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hal ini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 r</w:t>
      </w:r>
      <w:r w:rsidRPr="00A01243">
        <w:rPr>
          <w:rFonts w:eastAsia="Calibri"/>
          <w:spacing w:val="1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medi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guru me</w:t>
      </w:r>
      <w:r w:rsidRPr="00A01243">
        <w:rPr>
          <w:rFonts w:eastAsia="Calibri"/>
          <w:spacing w:val="2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anfa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tkan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sumber</w:t>
      </w:r>
      <w:r w:rsidRPr="00A01243">
        <w:rPr>
          <w:rFonts w:eastAsia="Calibri"/>
          <w:spacing w:val="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bel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ja</w:t>
      </w:r>
      <w:r w:rsidRPr="00A01243">
        <w:rPr>
          <w:rFonts w:eastAsia="Calibri"/>
          <w:spacing w:val="2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,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metode</w:t>
      </w:r>
    </w:p>
    <w:p w14:paraId="4A4738D3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menga</w:t>
      </w:r>
      <w:r w:rsidRPr="00A01243">
        <w:rPr>
          <w:rFonts w:eastAsia="Calibri"/>
          <w:spacing w:val="2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ar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atau al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t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bantu pengaj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ran 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lebih be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variasi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dari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</w:p>
    <w:p w14:paraId="295BCB40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diterapkan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guru dalam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pembela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aran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bias</w:t>
      </w:r>
      <w:r w:rsidRPr="00A01243">
        <w:rPr>
          <w:rFonts w:eastAsia="Calibri"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.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U</w:t>
      </w:r>
      <w:r w:rsidRPr="00A01243">
        <w:rPr>
          <w:rFonts w:eastAsia="Calibri"/>
          <w:spacing w:val="-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tuk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membantu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wa yang</w:t>
      </w:r>
    </w:p>
    <w:p w14:paraId="41910C80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mengal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mi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kesulitan dalam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menguasai mat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ri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jar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kar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kurang</w:t>
      </w:r>
    </w:p>
    <w:p w14:paraId="74995174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j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lasnya pe</w:t>
      </w:r>
      <w:r w:rsidRPr="00A01243">
        <w:rPr>
          <w:rFonts w:eastAsia="Calibri"/>
          <w:spacing w:val="1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bahasan guru 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hadap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kon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ep 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sebu</w:t>
      </w:r>
      <w:r w:rsidRPr="00A01243">
        <w:rPr>
          <w:rFonts w:eastAsia="Calibri"/>
          <w:spacing w:val="1"/>
          <w:position w:val="1"/>
          <w:sz w:val="24"/>
          <w:szCs w:val="24"/>
        </w:rPr>
        <w:t>t</w:t>
      </w:r>
      <w:r w:rsidRPr="00A01243">
        <w:rPr>
          <w:rFonts w:eastAsia="Calibri"/>
          <w:position w:val="1"/>
          <w:sz w:val="24"/>
          <w:szCs w:val="24"/>
        </w:rPr>
        <w:t>, guru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me</w:t>
      </w:r>
      <w:r w:rsidRPr="00A01243">
        <w:rPr>
          <w:rFonts w:eastAsia="Calibri"/>
          <w:spacing w:val="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inta</w:t>
      </w:r>
    </w:p>
    <w:p w14:paraId="38D6CFDE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si</w:t>
      </w:r>
      <w:r w:rsidRPr="00A01243">
        <w:rPr>
          <w:rFonts w:eastAsia="Calibri"/>
          <w:spacing w:val="-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wa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untuk memba</w:t>
      </w:r>
      <w:r w:rsidRPr="00A01243">
        <w:rPr>
          <w:rFonts w:eastAsia="Calibri"/>
          <w:spacing w:val="1"/>
          <w:position w:val="1"/>
          <w:sz w:val="24"/>
          <w:szCs w:val="24"/>
        </w:rPr>
        <w:t>c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buku ref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rensi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lain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atau mengulang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kembali</w:t>
      </w:r>
    </w:p>
    <w:p w14:paraId="23F153E3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pen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el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san kon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ep te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sebut mel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lui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diskusi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atau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ja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kelompok,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atau</w:t>
      </w:r>
    </w:p>
    <w:p w14:paraId="7C2BF5F1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mungkin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dengan menggunakan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alat pe</w:t>
      </w:r>
      <w:r w:rsidRPr="00A01243">
        <w:rPr>
          <w:rFonts w:eastAsia="Calibri"/>
          <w:spacing w:val="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aga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dapat m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mp</w:t>
      </w:r>
      <w:r w:rsidRPr="00A01243">
        <w:rPr>
          <w:rFonts w:eastAsia="Calibri"/>
          <w:spacing w:val="3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rj</w:t>
      </w:r>
      <w:r w:rsidRPr="00A01243">
        <w:rPr>
          <w:rFonts w:eastAsia="Calibri"/>
          <w:spacing w:val="3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las</w:t>
      </w:r>
      <w:r w:rsidRPr="00A01243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kon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ep</w:t>
      </w:r>
    </w:p>
    <w:p w14:paraId="3D870D85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atau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mat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ri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dibahas.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mua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itu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upakan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suatu p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ng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y</w:t>
      </w:r>
      <w:r w:rsidRPr="00A01243">
        <w:rPr>
          <w:rFonts w:eastAsia="Calibri"/>
          <w:spacing w:val="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dalam</w:t>
      </w:r>
    </w:p>
    <w:p w14:paraId="011E819C" w14:textId="77777777" w:rsidR="0037451D" w:rsidRPr="00A01243" w:rsidRDefault="00A01243" w:rsidP="00A01243">
      <w:pPr>
        <w:spacing w:line="5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18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>pro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es pembela</w:t>
      </w:r>
      <w:r w:rsidRPr="00A01243">
        <w:rPr>
          <w:rFonts w:eastAsia="Calibri"/>
          <w:spacing w:val="1"/>
          <w:position w:val="1"/>
          <w:sz w:val="24"/>
          <w:szCs w:val="24"/>
        </w:rPr>
        <w:t>j</w:t>
      </w:r>
      <w:r w:rsidRPr="00A01243">
        <w:rPr>
          <w:rFonts w:eastAsia="Calibri"/>
          <w:position w:val="1"/>
          <w:sz w:val="24"/>
          <w:szCs w:val="24"/>
        </w:rPr>
        <w:t>ara</w:t>
      </w:r>
      <w:r w:rsidRPr="00A01243">
        <w:rPr>
          <w:rFonts w:eastAsia="Calibri"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.</w:t>
      </w:r>
    </w:p>
    <w:p w14:paraId="0A5EEC6E" w14:textId="2BB7BD6C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Aksele</w:t>
      </w:r>
      <w:r w:rsidRPr="00A01243">
        <w:rPr>
          <w:rFonts w:eastAsia="Calibri"/>
          <w:b/>
          <w:spacing w:val="2"/>
          <w:position w:val="5"/>
          <w:sz w:val="24"/>
          <w:szCs w:val="24"/>
        </w:rPr>
        <w:t>r</w:t>
      </w:r>
      <w:r w:rsidRPr="00A01243">
        <w:rPr>
          <w:rFonts w:eastAsia="Calibri"/>
          <w:b/>
          <w:position w:val="5"/>
          <w:sz w:val="24"/>
          <w:szCs w:val="24"/>
        </w:rPr>
        <w:t>asi</w:t>
      </w:r>
    </w:p>
    <w:p w14:paraId="76A0F89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86EEE1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2B120C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04266A1" w14:textId="77777777" w:rsidR="0037451D" w:rsidRPr="00A01243" w:rsidRDefault="0037451D" w:rsidP="00A01243">
      <w:pPr>
        <w:spacing w:before="5" w:line="200" w:lineRule="exact"/>
        <w:rPr>
          <w:sz w:val="24"/>
          <w:szCs w:val="24"/>
        </w:rPr>
      </w:pPr>
    </w:p>
    <w:p w14:paraId="5E67F226" w14:textId="77777777" w:rsidR="0037451D" w:rsidRPr="00A01243" w:rsidRDefault="00A01243" w:rsidP="00A01243">
      <w:pPr>
        <w:spacing w:line="78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3"/>
          <w:sz w:val="24"/>
          <w:szCs w:val="24"/>
        </w:rPr>
        <w:t>dal</w:t>
      </w:r>
      <w:r w:rsidRPr="00A01243">
        <w:rPr>
          <w:rFonts w:eastAsia="Calibri"/>
          <w:spacing w:val="2"/>
          <w:position w:val="3"/>
          <w:sz w:val="24"/>
          <w:szCs w:val="24"/>
        </w:rPr>
        <w:t>a</w:t>
      </w:r>
      <w:r w:rsidRPr="00A01243">
        <w:rPr>
          <w:rFonts w:eastAsia="Calibri"/>
          <w:position w:val="3"/>
          <w:sz w:val="24"/>
          <w:szCs w:val="24"/>
        </w:rPr>
        <w:t>m</w:t>
      </w:r>
      <w:r w:rsidRPr="00A01243">
        <w:rPr>
          <w:rFonts w:eastAsia="Calibri"/>
          <w:spacing w:val="-3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hal</w:t>
      </w:r>
      <w:r w:rsidRPr="00A01243">
        <w:rPr>
          <w:rFonts w:eastAsia="Calibri"/>
          <w:spacing w:val="-2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ini guru</w:t>
      </w:r>
      <w:r w:rsidRPr="00A01243">
        <w:rPr>
          <w:rFonts w:eastAsia="Calibri"/>
          <w:spacing w:val="-2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da</w:t>
      </w:r>
      <w:r w:rsidRPr="00A01243">
        <w:rPr>
          <w:rFonts w:eastAsia="Calibri"/>
          <w:spacing w:val="2"/>
          <w:position w:val="3"/>
          <w:sz w:val="24"/>
          <w:szCs w:val="24"/>
        </w:rPr>
        <w:t>p</w:t>
      </w:r>
      <w:r w:rsidRPr="00A01243">
        <w:rPr>
          <w:rFonts w:eastAsia="Calibri"/>
          <w:position w:val="3"/>
          <w:sz w:val="24"/>
          <w:szCs w:val="24"/>
        </w:rPr>
        <w:t>ar</w:t>
      </w:r>
      <w:r w:rsidRPr="00A01243">
        <w:rPr>
          <w:rFonts w:eastAsia="Calibri"/>
          <w:spacing w:val="-3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mempercep</w:t>
      </w:r>
      <w:r w:rsidRPr="00A01243">
        <w:rPr>
          <w:rFonts w:eastAsia="Calibri"/>
          <w:spacing w:val="3"/>
          <w:position w:val="3"/>
          <w:sz w:val="24"/>
          <w:szCs w:val="24"/>
        </w:rPr>
        <w:t>a</w:t>
      </w:r>
      <w:r w:rsidRPr="00A01243">
        <w:rPr>
          <w:rFonts w:eastAsia="Calibri"/>
          <w:position w:val="3"/>
          <w:sz w:val="24"/>
          <w:szCs w:val="24"/>
        </w:rPr>
        <w:t>t</w:t>
      </w:r>
      <w:r w:rsidRPr="00A01243">
        <w:rPr>
          <w:rFonts w:eastAsia="Calibri"/>
          <w:spacing w:val="-9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pengu</w:t>
      </w:r>
      <w:r w:rsidRPr="00A01243">
        <w:rPr>
          <w:rFonts w:eastAsia="Calibri"/>
          <w:spacing w:val="2"/>
          <w:position w:val="3"/>
          <w:sz w:val="24"/>
          <w:szCs w:val="24"/>
        </w:rPr>
        <w:t>a</w:t>
      </w:r>
      <w:r w:rsidRPr="00A01243">
        <w:rPr>
          <w:rFonts w:eastAsia="Calibri"/>
          <w:position w:val="3"/>
          <w:sz w:val="24"/>
          <w:szCs w:val="24"/>
        </w:rPr>
        <w:t>saan</w:t>
      </w:r>
    </w:p>
    <w:p w14:paraId="54C17678" w14:textId="77777777" w:rsidR="0037451D" w:rsidRPr="00A01243" w:rsidRDefault="00A01243" w:rsidP="00A01243">
      <w:pPr>
        <w:spacing w:line="860" w:lineRule="exact"/>
        <w:ind w:left="436" w:right="-25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sis</w:t>
      </w:r>
      <w:r w:rsidRPr="00A01243">
        <w:rPr>
          <w:rFonts w:eastAsia="Calibri"/>
          <w:spacing w:val="-3"/>
          <w:position w:val="2"/>
          <w:sz w:val="24"/>
          <w:szCs w:val="24"/>
        </w:rPr>
        <w:t>w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</w:t>
      </w:r>
      <w:r w:rsidRPr="00A01243">
        <w:rPr>
          <w:rFonts w:eastAsia="Calibri"/>
          <w:spacing w:val="-3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rha</w:t>
      </w:r>
      <w:r w:rsidRPr="00A01243">
        <w:rPr>
          <w:rFonts w:eastAsia="Calibri"/>
          <w:spacing w:val="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ap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materi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pelaja</w:t>
      </w:r>
      <w:r w:rsidRPr="00A01243">
        <w:rPr>
          <w:rFonts w:eastAsia="Calibri"/>
          <w:spacing w:val="2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menamb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h</w:t>
      </w:r>
    </w:p>
    <w:p w14:paraId="1CEAAB31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wak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 xml:space="preserve">u dan </w:t>
      </w:r>
      <w:r w:rsidRPr="00A01243">
        <w:rPr>
          <w:rFonts w:eastAsia="Calibri"/>
          <w:position w:val="2"/>
          <w:sz w:val="24"/>
          <w:szCs w:val="24"/>
        </w:rPr>
        <w:t>frekuensi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pembela</w:t>
      </w:r>
      <w:r w:rsidRPr="00A01243">
        <w:rPr>
          <w:rFonts w:eastAsia="Calibri"/>
          <w:spacing w:val="3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aran,</w:t>
      </w:r>
      <w:r w:rsidRPr="00A01243">
        <w:rPr>
          <w:rFonts w:eastAsia="Calibri"/>
          <w:spacing w:val="-2"/>
          <w:position w:val="2"/>
          <w:sz w:val="24"/>
          <w:szCs w:val="24"/>
        </w:rPr>
        <w:t>g</w:t>
      </w:r>
      <w:r w:rsidRPr="00A01243">
        <w:rPr>
          <w:rFonts w:eastAsia="Calibri"/>
          <w:position w:val="2"/>
          <w:sz w:val="24"/>
          <w:szCs w:val="24"/>
        </w:rPr>
        <w:t>uru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telah</w:t>
      </w:r>
    </w:p>
    <w:p w14:paraId="71B64938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mempercepat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proses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penguasaan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materi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pelajar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</w:p>
    <w:p w14:paraId="7923E20D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64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oleh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sis</w:t>
      </w:r>
      <w:r w:rsidRPr="00A01243">
        <w:rPr>
          <w:rFonts w:eastAsia="Calibri"/>
          <w:spacing w:val="-3"/>
          <w:position w:val="2"/>
          <w:sz w:val="24"/>
          <w:szCs w:val="24"/>
        </w:rPr>
        <w:t>w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.</w:t>
      </w:r>
    </w:p>
    <w:p w14:paraId="70A3FE89" w14:textId="42EAA0C4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Fungsi Terapeutik</w:t>
      </w:r>
    </w:p>
    <w:p w14:paraId="5E68CAA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53420E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BDEC70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C876A95" w14:textId="77777777" w:rsidR="0037451D" w:rsidRPr="00A01243" w:rsidRDefault="0037451D" w:rsidP="00A01243">
      <w:pPr>
        <w:spacing w:before="5" w:line="200" w:lineRule="exact"/>
        <w:rPr>
          <w:sz w:val="24"/>
          <w:szCs w:val="24"/>
        </w:rPr>
      </w:pPr>
    </w:p>
    <w:p w14:paraId="5210B1C4" w14:textId="77777777" w:rsidR="0037451D" w:rsidRPr="00A01243" w:rsidRDefault="00A01243" w:rsidP="00A01243">
      <w:pPr>
        <w:spacing w:line="78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3"/>
          <w:sz w:val="24"/>
          <w:szCs w:val="24"/>
        </w:rPr>
        <w:t>ke</w:t>
      </w:r>
      <w:r w:rsidRPr="00A01243">
        <w:rPr>
          <w:rFonts w:eastAsia="Calibri"/>
          <w:spacing w:val="-2"/>
          <w:position w:val="3"/>
          <w:sz w:val="24"/>
          <w:szCs w:val="24"/>
        </w:rPr>
        <w:t>g</w:t>
      </w:r>
      <w:r w:rsidRPr="00A01243">
        <w:rPr>
          <w:rFonts w:eastAsia="Calibri"/>
          <w:position w:val="3"/>
          <w:sz w:val="24"/>
          <w:szCs w:val="24"/>
        </w:rPr>
        <w:t>iatan ini memp</w:t>
      </w:r>
      <w:r w:rsidRPr="00A01243">
        <w:rPr>
          <w:rFonts w:eastAsia="Calibri"/>
          <w:spacing w:val="2"/>
          <w:position w:val="3"/>
          <w:sz w:val="24"/>
          <w:szCs w:val="24"/>
        </w:rPr>
        <w:t>u</w:t>
      </w:r>
      <w:r w:rsidRPr="00A01243">
        <w:rPr>
          <w:rFonts w:eastAsia="Calibri"/>
          <w:position w:val="3"/>
          <w:sz w:val="24"/>
          <w:szCs w:val="24"/>
        </w:rPr>
        <w:t>nyai</w:t>
      </w:r>
      <w:r w:rsidRPr="00A01243">
        <w:rPr>
          <w:rFonts w:eastAsia="Calibri"/>
          <w:spacing w:val="-8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f</w:t>
      </w:r>
      <w:r w:rsidRPr="00A01243">
        <w:rPr>
          <w:rFonts w:eastAsia="Calibri"/>
          <w:spacing w:val="1"/>
          <w:position w:val="3"/>
          <w:sz w:val="24"/>
          <w:szCs w:val="24"/>
        </w:rPr>
        <w:t>u</w:t>
      </w:r>
      <w:r w:rsidRPr="00A01243">
        <w:rPr>
          <w:rFonts w:eastAsia="Calibri"/>
          <w:position w:val="3"/>
          <w:sz w:val="24"/>
          <w:szCs w:val="24"/>
        </w:rPr>
        <w:t>ngsi u</w:t>
      </w:r>
      <w:r w:rsidRPr="00A01243">
        <w:rPr>
          <w:rFonts w:eastAsia="Calibri"/>
          <w:spacing w:val="1"/>
          <w:position w:val="3"/>
          <w:sz w:val="24"/>
          <w:szCs w:val="24"/>
        </w:rPr>
        <w:t>n</w:t>
      </w:r>
      <w:r w:rsidRPr="00A01243">
        <w:rPr>
          <w:rFonts w:eastAsia="Calibri"/>
          <w:position w:val="3"/>
          <w:sz w:val="24"/>
          <w:szCs w:val="24"/>
        </w:rPr>
        <w:t>tuk</w:t>
      </w:r>
      <w:r w:rsidRPr="00A01243">
        <w:rPr>
          <w:rFonts w:eastAsia="Calibri"/>
          <w:spacing w:val="-4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memb</w:t>
      </w:r>
      <w:r w:rsidRPr="00A01243">
        <w:rPr>
          <w:rFonts w:eastAsia="Calibri"/>
          <w:spacing w:val="2"/>
          <w:position w:val="3"/>
          <w:sz w:val="24"/>
          <w:szCs w:val="24"/>
        </w:rPr>
        <w:t>a</w:t>
      </w:r>
      <w:r w:rsidRPr="00A01243">
        <w:rPr>
          <w:rFonts w:eastAsia="Calibri"/>
          <w:position w:val="3"/>
          <w:sz w:val="24"/>
          <w:szCs w:val="24"/>
        </w:rPr>
        <w:t>ntu</w:t>
      </w:r>
    </w:p>
    <w:p w14:paraId="65808BA9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mengatasi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</w:t>
      </w:r>
      <w:r w:rsidRPr="00A01243">
        <w:rPr>
          <w:rFonts w:eastAsia="Calibri"/>
          <w:spacing w:val="-2"/>
          <w:position w:val="2"/>
          <w:sz w:val="24"/>
          <w:szCs w:val="24"/>
        </w:rPr>
        <w:t>e</w:t>
      </w:r>
      <w:r w:rsidRPr="00A01243">
        <w:rPr>
          <w:rFonts w:eastAsia="Calibri"/>
          <w:position w:val="2"/>
          <w:sz w:val="24"/>
          <w:szCs w:val="24"/>
        </w:rPr>
        <w:t>sulitan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sis</w:t>
      </w:r>
      <w:r w:rsidRPr="00A01243">
        <w:rPr>
          <w:rFonts w:eastAsia="Calibri"/>
          <w:spacing w:val="-3"/>
          <w:position w:val="2"/>
          <w:sz w:val="24"/>
          <w:szCs w:val="24"/>
        </w:rPr>
        <w:t>w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 berkaitan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</w:p>
    <w:p w14:paraId="0F7ABBF9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aspek sosial-pri</w:t>
      </w:r>
      <w:r w:rsidRPr="00A01243">
        <w:rPr>
          <w:rFonts w:eastAsia="Calibri"/>
          <w:spacing w:val="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ad</w:t>
      </w:r>
      <w:r w:rsidRPr="00A01243">
        <w:rPr>
          <w:rFonts w:eastAsia="Calibri"/>
          <w:spacing w:val="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Biasanya sis</w:t>
      </w:r>
      <w:r w:rsidRPr="00A01243">
        <w:rPr>
          <w:rFonts w:eastAsia="Calibri"/>
          <w:spacing w:val="-3"/>
          <w:position w:val="2"/>
          <w:sz w:val="24"/>
          <w:szCs w:val="24"/>
        </w:rPr>
        <w:t>w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merasa</w:t>
      </w:r>
    </w:p>
    <w:p w14:paraId="7289F04F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diri</w:t>
      </w:r>
      <w:r w:rsidRPr="00A01243">
        <w:rPr>
          <w:rFonts w:eastAsia="Calibri"/>
          <w:spacing w:val="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kurang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berhasil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lam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belajar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sering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merasa</w:t>
      </w:r>
    </w:p>
    <w:p w14:paraId="30D4F106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ren</w:t>
      </w:r>
      <w:r w:rsidRPr="00A01243">
        <w:rPr>
          <w:rFonts w:eastAsia="Calibri"/>
          <w:spacing w:val="1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ah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diri dal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m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pergaul</w:t>
      </w:r>
      <w:r w:rsidRPr="00A01243">
        <w:rPr>
          <w:rFonts w:eastAsia="Calibri"/>
          <w:spacing w:val="3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tema</w:t>
      </w:r>
      <w:r w:rsidRPr="00A01243">
        <w:rPr>
          <w:rFonts w:eastAsia="Calibri"/>
          <w:spacing w:val="1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-</w:t>
      </w:r>
    </w:p>
    <w:p w14:paraId="742F436D" w14:textId="77777777" w:rsidR="0037451D" w:rsidRPr="00A01243" w:rsidRDefault="00A01243" w:rsidP="00A01243">
      <w:pPr>
        <w:spacing w:line="8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06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temannya</w:t>
      </w:r>
    </w:p>
    <w:p w14:paraId="543A9B0B" w14:textId="3E265273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75AC4F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0424A7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A30575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B931B0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58038B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30C197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23A06E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727C4D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BB7BF7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33994D2" w14:textId="77777777" w:rsidR="0037451D" w:rsidRPr="00A01243" w:rsidRDefault="0037451D" w:rsidP="00A01243">
      <w:pPr>
        <w:spacing w:before="3" w:line="240" w:lineRule="exact"/>
        <w:rPr>
          <w:sz w:val="24"/>
          <w:szCs w:val="24"/>
        </w:rPr>
      </w:pPr>
    </w:p>
    <w:p w14:paraId="130F0C8A" w14:textId="77777777" w:rsidR="0037451D" w:rsidRPr="00A01243" w:rsidRDefault="00A01243" w:rsidP="00A01243">
      <w:pPr>
        <w:spacing w:line="1700" w:lineRule="exact"/>
        <w:ind w:left="2340" w:right="3090"/>
        <w:rPr>
          <w:rFonts w:eastAsia="Tahoma"/>
          <w:sz w:val="24"/>
          <w:szCs w:val="24"/>
        </w:rPr>
      </w:pPr>
      <w:r w:rsidRPr="00A01243">
        <w:rPr>
          <w:rFonts w:eastAsia="Tahoma"/>
          <w:position w:val="-1"/>
          <w:sz w:val="24"/>
          <w:szCs w:val="24"/>
        </w:rPr>
        <w:t>PROSEDUR</w:t>
      </w:r>
    </w:p>
    <w:p w14:paraId="4360D237" w14:textId="77777777" w:rsidR="0037451D" w:rsidRPr="00A01243" w:rsidRDefault="00A01243" w:rsidP="00A01243">
      <w:pPr>
        <w:spacing w:line="1920" w:lineRule="exact"/>
        <w:ind w:left="2573" w:right="3322"/>
        <w:rPr>
          <w:rFonts w:eastAsia="Tahoma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Tahoma"/>
          <w:position w:val="-5"/>
          <w:sz w:val="24"/>
          <w:szCs w:val="24"/>
        </w:rPr>
        <w:t>REMEDIAL</w:t>
      </w:r>
    </w:p>
    <w:p w14:paraId="746D57C7" w14:textId="5F35D80C" w:rsidR="0037451D" w:rsidRPr="00A01243" w:rsidRDefault="0037451D" w:rsidP="00A01243">
      <w:pPr>
        <w:spacing w:before="1" w:line="120" w:lineRule="exact"/>
        <w:rPr>
          <w:sz w:val="24"/>
          <w:szCs w:val="24"/>
        </w:rPr>
      </w:pPr>
    </w:p>
    <w:p w14:paraId="21CD584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DC0F76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EE0398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B0BEDB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3AAB6F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739A10F" w14:textId="77777777" w:rsidR="0037451D" w:rsidRPr="00A01243" w:rsidRDefault="00A01243" w:rsidP="00A01243">
      <w:pPr>
        <w:spacing w:line="940" w:lineRule="exact"/>
        <w:ind w:left="33" w:right="32"/>
        <w:rPr>
          <w:rFonts w:eastAsia="Calibri"/>
          <w:sz w:val="24"/>
          <w:szCs w:val="24"/>
        </w:rPr>
      </w:pPr>
      <w:r w:rsidRPr="00A01243">
        <w:rPr>
          <w:rFonts w:eastAsia="Calibri"/>
          <w:b/>
          <w:spacing w:val="1"/>
          <w:position w:val="4"/>
          <w:sz w:val="24"/>
          <w:szCs w:val="24"/>
        </w:rPr>
        <w:t>K</w:t>
      </w:r>
      <w:r w:rsidRPr="00A01243">
        <w:rPr>
          <w:rFonts w:eastAsia="Calibri"/>
          <w:b/>
          <w:position w:val="4"/>
          <w:sz w:val="24"/>
          <w:szCs w:val="24"/>
        </w:rPr>
        <w:t>egiatan remedial</w:t>
      </w:r>
      <w:r w:rsidRPr="00A01243">
        <w:rPr>
          <w:rFonts w:eastAsia="Calibri"/>
          <w:b/>
          <w:spacing w:val="-6"/>
          <w:position w:val="4"/>
          <w:sz w:val="24"/>
          <w:szCs w:val="24"/>
        </w:rPr>
        <w:t xml:space="preserve"> </w:t>
      </w:r>
      <w:r w:rsidRPr="00A01243">
        <w:rPr>
          <w:rFonts w:eastAsia="Calibri"/>
          <w:b/>
          <w:position w:val="4"/>
          <w:sz w:val="24"/>
          <w:szCs w:val="24"/>
        </w:rPr>
        <w:t>sebaiknya mengikuti</w:t>
      </w:r>
    </w:p>
    <w:p w14:paraId="68E47DEF" w14:textId="77777777" w:rsidR="0037451D" w:rsidRPr="00A01243" w:rsidRDefault="00A01243" w:rsidP="00A01243">
      <w:pPr>
        <w:spacing w:line="1040" w:lineRule="exact"/>
        <w:ind w:left="2659" w:right="2658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3"/>
          <w:sz w:val="24"/>
          <w:szCs w:val="24"/>
        </w:rPr>
        <w:t>lang</w:t>
      </w:r>
      <w:r w:rsidRPr="00A01243">
        <w:rPr>
          <w:rFonts w:eastAsia="Calibri"/>
          <w:b/>
          <w:spacing w:val="-2"/>
          <w:position w:val="3"/>
          <w:sz w:val="24"/>
          <w:szCs w:val="24"/>
        </w:rPr>
        <w:t>k</w:t>
      </w:r>
      <w:r w:rsidRPr="00A01243">
        <w:rPr>
          <w:rFonts w:eastAsia="Calibri"/>
          <w:b/>
          <w:position w:val="3"/>
          <w:sz w:val="24"/>
          <w:szCs w:val="24"/>
        </w:rPr>
        <w:t>ah</w:t>
      </w:r>
      <w:r w:rsidRPr="00A01243">
        <w:rPr>
          <w:rFonts w:eastAsia="Calibri"/>
          <w:b/>
          <w:spacing w:val="-1"/>
          <w:position w:val="3"/>
          <w:sz w:val="24"/>
          <w:szCs w:val="24"/>
        </w:rPr>
        <w:t>-</w:t>
      </w:r>
      <w:r w:rsidRPr="00A01243">
        <w:rPr>
          <w:rFonts w:eastAsia="Calibri"/>
          <w:b/>
          <w:position w:val="3"/>
          <w:sz w:val="24"/>
          <w:szCs w:val="24"/>
        </w:rPr>
        <w:t>lang</w:t>
      </w:r>
      <w:r w:rsidRPr="00A01243">
        <w:rPr>
          <w:rFonts w:eastAsia="Calibri"/>
          <w:b/>
          <w:spacing w:val="-2"/>
          <w:position w:val="3"/>
          <w:sz w:val="24"/>
          <w:szCs w:val="24"/>
        </w:rPr>
        <w:t>k</w:t>
      </w:r>
      <w:r w:rsidRPr="00A01243">
        <w:rPr>
          <w:rFonts w:eastAsia="Calibri"/>
          <w:b/>
          <w:position w:val="3"/>
          <w:sz w:val="24"/>
          <w:szCs w:val="24"/>
        </w:rPr>
        <w:t>a</w:t>
      </w:r>
      <w:r w:rsidRPr="00A01243">
        <w:rPr>
          <w:rFonts w:eastAsia="Calibri"/>
          <w:b/>
          <w:spacing w:val="-1"/>
          <w:position w:val="3"/>
          <w:sz w:val="24"/>
          <w:szCs w:val="24"/>
        </w:rPr>
        <w:t>h-</w:t>
      </w:r>
      <w:r w:rsidRPr="00A01243">
        <w:rPr>
          <w:rFonts w:eastAsia="Calibri"/>
          <w:b/>
          <w:position w:val="3"/>
          <w:sz w:val="24"/>
          <w:szCs w:val="24"/>
        </w:rPr>
        <w:t>lang</w:t>
      </w:r>
      <w:r w:rsidRPr="00A01243">
        <w:rPr>
          <w:rFonts w:eastAsia="Calibri"/>
          <w:b/>
          <w:spacing w:val="-2"/>
          <w:position w:val="3"/>
          <w:sz w:val="24"/>
          <w:szCs w:val="24"/>
        </w:rPr>
        <w:t>k</w:t>
      </w:r>
      <w:r w:rsidRPr="00A01243">
        <w:rPr>
          <w:rFonts w:eastAsia="Calibri"/>
          <w:b/>
          <w:position w:val="3"/>
          <w:sz w:val="24"/>
          <w:szCs w:val="24"/>
        </w:rPr>
        <w:t>ah</w:t>
      </w:r>
    </w:p>
    <w:p w14:paraId="20C0309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814C08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F2A2926" w14:textId="77777777" w:rsidR="0037451D" w:rsidRPr="00A01243" w:rsidRDefault="0037451D" w:rsidP="00A01243">
      <w:pPr>
        <w:spacing w:before="15" w:line="280" w:lineRule="exact"/>
        <w:rPr>
          <w:sz w:val="24"/>
          <w:szCs w:val="24"/>
        </w:rPr>
      </w:pPr>
    </w:p>
    <w:p w14:paraId="2F795C31" w14:textId="77777777" w:rsidR="0037451D" w:rsidRPr="00A01243" w:rsidRDefault="00A01243" w:rsidP="00A01243">
      <w:pPr>
        <w:ind w:left="4512" w:right="4300"/>
        <w:rPr>
          <w:rFonts w:eastAsia="Calibri"/>
          <w:sz w:val="24"/>
          <w:szCs w:val="24"/>
        </w:rPr>
      </w:pPr>
      <w:r w:rsidRPr="00A01243">
        <w:rPr>
          <w:rFonts w:eastAsia="Calibri"/>
          <w:sz w:val="24"/>
          <w:szCs w:val="24"/>
        </w:rPr>
        <w:t xml:space="preserve">●    </w:t>
      </w:r>
      <w:r w:rsidRPr="00A01243">
        <w:rPr>
          <w:rFonts w:eastAsia="Calibri"/>
          <w:spacing w:val="52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Analisis</w:t>
      </w:r>
      <w:r w:rsidRPr="00A01243">
        <w:rPr>
          <w:rFonts w:eastAsia="Calibri"/>
          <w:spacing w:val="-2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Hasil Diag</w:t>
      </w:r>
      <w:r w:rsidRPr="00A01243">
        <w:rPr>
          <w:rFonts w:eastAsia="Calibri"/>
          <w:spacing w:val="2"/>
          <w:sz w:val="24"/>
          <w:szCs w:val="24"/>
        </w:rPr>
        <w:t>n</w:t>
      </w:r>
      <w:r w:rsidRPr="00A01243">
        <w:rPr>
          <w:rFonts w:eastAsia="Calibri"/>
          <w:sz w:val="24"/>
          <w:szCs w:val="24"/>
        </w:rPr>
        <w:t>osis</w:t>
      </w:r>
    </w:p>
    <w:p w14:paraId="5DD27EEB" w14:textId="77777777" w:rsidR="0037451D" w:rsidRPr="00A01243" w:rsidRDefault="00A01243" w:rsidP="00A01243">
      <w:pPr>
        <w:spacing w:line="640" w:lineRule="exact"/>
        <w:ind w:left="3433" w:right="3220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 xml:space="preserve">●    </w:t>
      </w:r>
      <w:r w:rsidRPr="00A01243">
        <w:rPr>
          <w:rFonts w:eastAsia="Calibri"/>
          <w:spacing w:val="5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muk</w:t>
      </w:r>
      <w:r w:rsidRPr="00A01243">
        <w:rPr>
          <w:rFonts w:eastAsia="Calibri"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 Pen</w:t>
      </w:r>
      <w:r w:rsidRPr="00A01243">
        <w:rPr>
          <w:rFonts w:eastAsia="Calibri"/>
          <w:spacing w:val="-2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eb</w:t>
      </w:r>
      <w:r w:rsidRPr="00A01243">
        <w:rPr>
          <w:rFonts w:eastAsia="Calibri"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b</w:t>
      </w:r>
      <w:r w:rsidRPr="00A01243">
        <w:rPr>
          <w:rFonts w:eastAsia="Calibri"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sulitan</w:t>
      </w:r>
    </w:p>
    <w:p w14:paraId="6F5BE345" w14:textId="77777777" w:rsidR="0037451D" w:rsidRPr="00A01243" w:rsidRDefault="00A01243" w:rsidP="00A01243">
      <w:pPr>
        <w:spacing w:line="620" w:lineRule="exact"/>
        <w:ind w:left="2790" w:right="2578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 xml:space="preserve">●    </w:t>
      </w:r>
      <w:r w:rsidRPr="00A01243">
        <w:rPr>
          <w:rFonts w:eastAsia="Calibri"/>
          <w:spacing w:val="5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Menyus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n Rencana K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giat</w:t>
      </w:r>
      <w:r w:rsidRPr="00A01243">
        <w:rPr>
          <w:rFonts w:eastAsia="Calibri"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 Rem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dial</w:t>
      </w:r>
    </w:p>
    <w:p w14:paraId="332ACF78" w14:textId="77777777" w:rsidR="0037451D" w:rsidRPr="00A01243" w:rsidRDefault="00A01243" w:rsidP="00A01243">
      <w:pPr>
        <w:spacing w:line="640" w:lineRule="exact"/>
        <w:ind w:left="3364" w:right="3149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 xml:space="preserve">●    </w:t>
      </w:r>
      <w:r w:rsidRPr="00A01243">
        <w:rPr>
          <w:rFonts w:eastAsia="Calibri"/>
          <w:spacing w:val="5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Mel</w:t>
      </w:r>
      <w:r w:rsidRPr="00A01243">
        <w:rPr>
          <w:rFonts w:eastAsia="Calibri"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ksanakan K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giat</w:t>
      </w:r>
      <w:r w:rsidRPr="00A01243">
        <w:rPr>
          <w:rFonts w:eastAsia="Calibri"/>
          <w:spacing w:val="-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Rem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dial</w:t>
      </w:r>
    </w:p>
    <w:p w14:paraId="0C65FCBF" w14:textId="77777777" w:rsidR="0037451D" w:rsidRPr="00A01243" w:rsidRDefault="00A01243" w:rsidP="00A01243">
      <w:pPr>
        <w:spacing w:line="640" w:lineRule="exact"/>
        <w:ind w:left="4111" w:right="3895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2280" w:right="280" w:bottom="2280" w:left="9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 xml:space="preserve">●    </w:t>
      </w:r>
      <w:r w:rsidRPr="00A01243">
        <w:rPr>
          <w:rFonts w:eastAsia="Calibri"/>
          <w:spacing w:val="5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Menil</w:t>
      </w:r>
      <w:r w:rsidRPr="00A01243">
        <w:rPr>
          <w:rFonts w:eastAsia="Calibri"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i K</w:t>
      </w:r>
      <w:r w:rsidRPr="00A01243">
        <w:rPr>
          <w:rFonts w:eastAsia="Calibri"/>
          <w:spacing w:val="-2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giat</w:t>
      </w:r>
      <w:r w:rsidRPr="00A01243">
        <w:rPr>
          <w:rFonts w:eastAsia="Calibri"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n Re</w:t>
      </w:r>
      <w:r w:rsidRPr="00A01243">
        <w:rPr>
          <w:rFonts w:eastAsia="Calibri"/>
          <w:spacing w:val="-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edi</w:t>
      </w:r>
      <w:r w:rsidRPr="00A01243">
        <w:rPr>
          <w:rFonts w:eastAsia="Calibri"/>
          <w:spacing w:val="-2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l</w:t>
      </w:r>
    </w:p>
    <w:p w14:paraId="3F9DF02C" w14:textId="2FAE2F22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5"/>
          <w:sz w:val="24"/>
          <w:szCs w:val="24"/>
        </w:rPr>
        <w:lastRenderedPageBreak/>
        <w:t>Analisis Hasil Diagnosis</w:t>
      </w:r>
    </w:p>
    <w:p w14:paraId="29139816" w14:textId="77777777" w:rsidR="0037451D" w:rsidRPr="00A01243" w:rsidRDefault="0037451D" w:rsidP="00A01243">
      <w:pPr>
        <w:spacing w:before="10" w:line="180" w:lineRule="exact"/>
        <w:rPr>
          <w:sz w:val="24"/>
          <w:szCs w:val="24"/>
        </w:rPr>
      </w:pPr>
    </w:p>
    <w:p w14:paraId="6FBE3E2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0629CC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224827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DACD2F0" w14:textId="77777777" w:rsidR="0037451D" w:rsidRPr="00A01243" w:rsidRDefault="00A01243" w:rsidP="00A01243">
      <w:pPr>
        <w:spacing w:line="70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3"/>
          <w:sz w:val="24"/>
          <w:szCs w:val="24"/>
        </w:rPr>
        <w:t>Mela</w:t>
      </w:r>
      <w:r w:rsidRPr="00A01243">
        <w:rPr>
          <w:rFonts w:eastAsia="Calibri"/>
          <w:spacing w:val="-2"/>
          <w:position w:val="3"/>
          <w:sz w:val="24"/>
          <w:szCs w:val="24"/>
        </w:rPr>
        <w:t>l</w:t>
      </w:r>
      <w:r w:rsidRPr="00A01243">
        <w:rPr>
          <w:rFonts w:eastAsia="Calibri"/>
          <w:position w:val="3"/>
          <w:sz w:val="24"/>
          <w:szCs w:val="24"/>
        </w:rPr>
        <w:t>ui</w:t>
      </w:r>
      <w:r w:rsidRPr="00A01243">
        <w:rPr>
          <w:rFonts w:eastAsia="Calibri"/>
          <w:spacing w:val="3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diagnos</w:t>
      </w:r>
      <w:r w:rsidRPr="00A01243">
        <w:rPr>
          <w:rFonts w:eastAsia="Calibri"/>
          <w:spacing w:val="-2"/>
          <w:position w:val="3"/>
          <w:sz w:val="24"/>
          <w:szCs w:val="24"/>
        </w:rPr>
        <w:t>i</w:t>
      </w:r>
      <w:r w:rsidRPr="00A01243">
        <w:rPr>
          <w:rFonts w:eastAsia="Calibri"/>
          <w:position w:val="3"/>
          <w:sz w:val="24"/>
          <w:szCs w:val="24"/>
        </w:rPr>
        <w:t>s</w:t>
      </w:r>
      <w:r w:rsidRPr="00A01243">
        <w:rPr>
          <w:rFonts w:eastAsia="Calibri"/>
          <w:spacing w:val="6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ini</w:t>
      </w:r>
      <w:r w:rsidRPr="00A01243">
        <w:rPr>
          <w:rFonts w:eastAsia="Calibri"/>
          <w:spacing w:val="2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guru akan mengetah</w:t>
      </w:r>
      <w:r w:rsidRPr="00A01243">
        <w:rPr>
          <w:rFonts w:eastAsia="Calibri"/>
          <w:spacing w:val="-2"/>
          <w:position w:val="3"/>
          <w:sz w:val="24"/>
          <w:szCs w:val="24"/>
        </w:rPr>
        <w:t>u</w:t>
      </w:r>
      <w:r w:rsidRPr="00A01243">
        <w:rPr>
          <w:rFonts w:eastAsia="Calibri"/>
          <w:position w:val="3"/>
          <w:sz w:val="24"/>
          <w:szCs w:val="24"/>
        </w:rPr>
        <w:t>i</w:t>
      </w:r>
      <w:r w:rsidRPr="00A01243">
        <w:rPr>
          <w:rFonts w:eastAsia="Calibri"/>
          <w:spacing w:val="6"/>
          <w:position w:val="3"/>
          <w:sz w:val="24"/>
          <w:szCs w:val="24"/>
        </w:rPr>
        <w:t xml:space="preserve"> </w:t>
      </w:r>
      <w:r w:rsidRPr="00A01243">
        <w:rPr>
          <w:rFonts w:eastAsia="Calibri"/>
          <w:position w:val="3"/>
          <w:sz w:val="24"/>
          <w:szCs w:val="24"/>
        </w:rPr>
        <w:t>para s</w:t>
      </w:r>
      <w:r w:rsidRPr="00A01243">
        <w:rPr>
          <w:rFonts w:eastAsia="Calibri"/>
          <w:spacing w:val="-2"/>
          <w:position w:val="3"/>
          <w:sz w:val="24"/>
          <w:szCs w:val="24"/>
        </w:rPr>
        <w:t>i</w:t>
      </w:r>
      <w:r w:rsidRPr="00A01243">
        <w:rPr>
          <w:rFonts w:eastAsia="Calibri"/>
          <w:position w:val="3"/>
          <w:sz w:val="24"/>
          <w:szCs w:val="24"/>
        </w:rPr>
        <w:t>swa yang</w:t>
      </w:r>
    </w:p>
    <w:p w14:paraId="0A250946" w14:textId="77777777" w:rsidR="0037451D" w:rsidRPr="00A01243" w:rsidRDefault="00A01243" w:rsidP="00A01243">
      <w:pPr>
        <w:spacing w:line="7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per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u me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dapa</w:t>
      </w:r>
      <w:r w:rsidRPr="00A01243">
        <w:rPr>
          <w:rFonts w:eastAsia="Calibri"/>
          <w:spacing w:val="-3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ban</w:t>
      </w:r>
      <w:r w:rsidRPr="00A01243">
        <w:rPr>
          <w:rFonts w:eastAsia="Calibri"/>
          <w:spacing w:val="-3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ua</w:t>
      </w:r>
      <w:r w:rsidRPr="00A01243">
        <w:rPr>
          <w:rFonts w:eastAsia="Calibri"/>
          <w:spacing w:val="-1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Dalam ke</w:t>
      </w:r>
      <w:r w:rsidRPr="00A01243">
        <w:rPr>
          <w:rFonts w:eastAsia="Calibri"/>
          <w:spacing w:val="-2"/>
          <w:position w:val="2"/>
          <w:sz w:val="24"/>
          <w:szCs w:val="24"/>
        </w:rPr>
        <w:t>p</w:t>
      </w:r>
      <w:r w:rsidRPr="00A01243">
        <w:rPr>
          <w:rFonts w:eastAsia="Calibri"/>
          <w:position w:val="2"/>
          <w:sz w:val="24"/>
          <w:szCs w:val="24"/>
        </w:rPr>
        <w:t>erl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an keg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atan</w:t>
      </w:r>
    </w:p>
    <w:p w14:paraId="49E16BDD" w14:textId="77777777" w:rsidR="0037451D" w:rsidRPr="00A01243" w:rsidRDefault="00A01243" w:rsidP="00A01243">
      <w:pPr>
        <w:spacing w:line="7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remed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al,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ten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unya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menjadi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fok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s perha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ian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adalah</w:t>
      </w:r>
    </w:p>
    <w:p w14:paraId="67F3E848" w14:textId="77777777" w:rsidR="0037451D" w:rsidRPr="00A01243" w:rsidRDefault="00A01243" w:rsidP="00A01243">
      <w:pPr>
        <w:spacing w:line="7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swa</w:t>
      </w:r>
      <w:r w:rsidRPr="00A01243">
        <w:rPr>
          <w:rFonts w:eastAsia="Calibri"/>
          <w:spacing w:val="1"/>
          <w:position w:val="2"/>
          <w:sz w:val="24"/>
          <w:szCs w:val="24"/>
        </w:rPr>
        <w:t>-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swa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mengalami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</w:t>
      </w:r>
      <w:r w:rsidRPr="00A01243">
        <w:rPr>
          <w:rFonts w:eastAsia="Calibri"/>
          <w:spacing w:val="-1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ul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tan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dalam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belajar yang</w:t>
      </w:r>
    </w:p>
    <w:p w14:paraId="1322FAAF" w14:textId="77777777" w:rsidR="0037451D" w:rsidRPr="00A01243" w:rsidRDefault="00A01243" w:rsidP="00A01243">
      <w:pPr>
        <w:spacing w:line="7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58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di</w:t>
      </w:r>
      <w:r w:rsidRPr="00A01243">
        <w:rPr>
          <w:rFonts w:eastAsia="Calibri"/>
          <w:spacing w:val="-3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unju</w:t>
      </w:r>
      <w:r w:rsidRPr="00A01243">
        <w:rPr>
          <w:rFonts w:eastAsia="Calibri"/>
          <w:spacing w:val="-4"/>
          <w:position w:val="2"/>
          <w:sz w:val="24"/>
          <w:szCs w:val="24"/>
        </w:rPr>
        <w:t>k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dak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</w:t>
      </w:r>
      <w:r w:rsidRPr="00A01243">
        <w:rPr>
          <w:rFonts w:eastAsia="Calibri"/>
          <w:spacing w:val="-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capai</w:t>
      </w:r>
      <w:r w:rsidRPr="00A01243">
        <w:rPr>
          <w:rFonts w:eastAsia="Calibri"/>
          <w:spacing w:val="-3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</w:t>
      </w:r>
      <w:r w:rsidRPr="00A01243">
        <w:rPr>
          <w:rFonts w:eastAsia="Calibri"/>
          <w:spacing w:val="-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eria ke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erha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an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ajar</w:t>
      </w:r>
    </w:p>
    <w:p w14:paraId="3FF7CDF6" w14:textId="4852FEF9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0A52DA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BD57752" w14:textId="77777777" w:rsidR="0037451D" w:rsidRPr="00A01243" w:rsidRDefault="0037451D" w:rsidP="00A01243">
      <w:pPr>
        <w:spacing w:before="15" w:line="220" w:lineRule="exact"/>
        <w:rPr>
          <w:sz w:val="24"/>
          <w:szCs w:val="24"/>
        </w:rPr>
      </w:pPr>
    </w:p>
    <w:p w14:paraId="474F7734" w14:textId="77777777" w:rsidR="0037451D" w:rsidRPr="00A01243" w:rsidRDefault="00A01243" w:rsidP="00A01243">
      <w:pPr>
        <w:spacing w:line="102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4"/>
          <w:sz w:val="24"/>
          <w:szCs w:val="24"/>
        </w:rPr>
        <w:t>Menemukan Penyebab Kesulitan</w:t>
      </w:r>
    </w:p>
    <w:p w14:paraId="4E9CEDD1" w14:textId="77777777" w:rsidR="0037451D" w:rsidRPr="00A01243" w:rsidRDefault="0037451D" w:rsidP="00A01243">
      <w:pPr>
        <w:spacing w:before="1" w:line="100" w:lineRule="exact"/>
        <w:rPr>
          <w:sz w:val="24"/>
          <w:szCs w:val="24"/>
        </w:rPr>
      </w:pPr>
    </w:p>
    <w:p w14:paraId="755C424A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F68092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533987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76C3CA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E60D54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3E3A8A3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FC961F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BBEFD2B" w14:textId="77777777" w:rsidR="0037451D" w:rsidRPr="00A01243" w:rsidRDefault="00A01243" w:rsidP="00A01243">
      <w:pPr>
        <w:spacing w:line="6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Dalam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hal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kesu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itan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harus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ent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fikasi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ter</w:t>
      </w:r>
      <w:r w:rsidRPr="00A01243">
        <w:rPr>
          <w:rFonts w:eastAsia="Calibri"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eb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dahu</w:t>
      </w:r>
      <w:r w:rsidRPr="00A01243">
        <w:rPr>
          <w:rFonts w:eastAsia="Calibri"/>
          <w:spacing w:val="-3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u</w:t>
      </w:r>
    </w:p>
    <w:p w14:paraId="49033150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sebe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um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merancang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remedial,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karena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ge</w:t>
      </w:r>
      <w:r w:rsidRPr="00A01243">
        <w:rPr>
          <w:rFonts w:eastAsia="Calibri"/>
          <w:spacing w:val="3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ala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sama</w:t>
      </w:r>
    </w:p>
    <w:p w14:paraId="1A87A9F9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tu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jukkan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oleh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wa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dapat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ti</w:t>
      </w:r>
      <w:r w:rsidRPr="00A01243">
        <w:rPr>
          <w:rFonts w:eastAsia="Calibri"/>
          <w:spacing w:val="-1"/>
          <w:position w:val="2"/>
          <w:sz w:val="24"/>
          <w:szCs w:val="24"/>
        </w:rPr>
        <w:t>m</w:t>
      </w:r>
      <w:r w:rsidRPr="00A01243">
        <w:rPr>
          <w:rFonts w:eastAsia="Calibri"/>
          <w:position w:val="2"/>
          <w:sz w:val="24"/>
          <w:szCs w:val="24"/>
        </w:rPr>
        <w:t>bu</w:t>
      </w:r>
      <w:r w:rsidRPr="00A01243">
        <w:rPr>
          <w:rFonts w:eastAsia="Calibri"/>
          <w:spacing w:val="-3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seb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b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ber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eda</w:t>
      </w:r>
    </w:p>
    <w:p w14:paraId="61907C1D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dan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faktor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pen</w:t>
      </w:r>
      <w:r w:rsidRPr="00A01243">
        <w:rPr>
          <w:rFonts w:eastAsia="Calibri"/>
          <w:spacing w:val="-3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ebab</w:t>
      </w:r>
      <w:r w:rsidRPr="00A01243">
        <w:rPr>
          <w:rFonts w:eastAsia="Calibri"/>
          <w:spacing w:val="-1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ak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berpeng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ruh</w:t>
      </w:r>
      <w:r w:rsidRPr="00A01243">
        <w:rPr>
          <w:rFonts w:eastAsia="Calibri"/>
          <w:spacing w:val="-2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ter</w:t>
      </w:r>
      <w:r w:rsidRPr="00A01243">
        <w:rPr>
          <w:rFonts w:eastAsia="Calibri"/>
          <w:spacing w:val="-1"/>
          <w:position w:val="2"/>
          <w:sz w:val="24"/>
          <w:szCs w:val="24"/>
        </w:rPr>
        <w:t>h</w:t>
      </w:r>
      <w:r w:rsidRPr="00A01243">
        <w:rPr>
          <w:rFonts w:eastAsia="Calibri"/>
          <w:position w:val="2"/>
          <w:sz w:val="24"/>
          <w:szCs w:val="24"/>
        </w:rPr>
        <w:t>adap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pem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han</w:t>
      </w:r>
      <w:r w:rsidRPr="00A01243">
        <w:rPr>
          <w:rFonts w:eastAsia="Calibri"/>
          <w:spacing w:val="-1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jenis</w:t>
      </w:r>
    </w:p>
    <w:p w14:paraId="7EF64963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66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</w:t>
      </w:r>
      <w:r w:rsidRPr="00A01243">
        <w:rPr>
          <w:rFonts w:eastAsia="Calibri"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.</w:t>
      </w:r>
    </w:p>
    <w:p w14:paraId="496A4789" w14:textId="330C6535" w:rsidR="0037451D" w:rsidRPr="00A01243" w:rsidRDefault="00A01243" w:rsidP="00A01243">
      <w:pPr>
        <w:spacing w:line="146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6"/>
          <w:sz w:val="24"/>
          <w:szCs w:val="24"/>
        </w:rPr>
        <w:lastRenderedPageBreak/>
        <w:t>Meny</w:t>
      </w:r>
      <w:r w:rsidRPr="00A01243">
        <w:rPr>
          <w:rFonts w:eastAsia="Calibri"/>
          <w:b/>
          <w:spacing w:val="-3"/>
          <w:position w:val="6"/>
          <w:sz w:val="24"/>
          <w:szCs w:val="24"/>
        </w:rPr>
        <w:t>u</w:t>
      </w:r>
      <w:r w:rsidRPr="00A01243">
        <w:rPr>
          <w:rFonts w:eastAsia="Calibri"/>
          <w:b/>
          <w:position w:val="6"/>
          <w:sz w:val="24"/>
          <w:szCs w:val="24"/>
        </w:rPr>
        <w:t>sun Rencana</w:t>
      </w:r>
    </w:p>
    <w:p w14:paraId="0D473441" w14:textId="77777777" w:rsidR="0037451D" w:rsidRPr="00A01243" w:rsidRDefault="00A01243" w:rsidP="00A01243">
      <w:pPr>
        <w:spacing w:line="156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t>Kegiatan Remedia</w:t>
      </w:r>
      <w:r w:rsidRPr="00A01243">
        <w:rPr>
          <w:rFonts w:eastAsia="Calibri"/>
          <w:b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b/>
          <w:position w:val="2"/>
          <w:sz w:val="24"/>
          <w:szCs w:val="24"/>
        </w:rPr>
        <w:t>.</w:t>
      </w:r>
    </w:p>
    <w:p w14:paraId="7FAC612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317F03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866EF6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FFB2D9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20FE3C7" w14:textId="77777777" w:rsidR="0037451D" w:rsidRPr="00A01243" w:rsidRDefault="0037451D" w:rsidP="00A01243">
      <w:pPr>
        <w:spacing w:before="9" w:line="220" w:lineRule="exact"/>
        <w:rPr>
          <w:sz w:val="24"/>
          <w:szCs w:val="24"/>
        </w:rPr>
      </w:pPr>
    </w:p>
    <w:p w14:paraId="56A20370" w14:textId="77777777" w:rsidR="0037451D" w:rsidRPr="00A01243" w:rsidRDefault="00A01243" w:rsidP="00A01243">
      <w:pPr>
        <w:spacing w:line="4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Set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ah</w:t>
      </w:r>
      <w:r w:rsidRPr="00A01243">
        <w:rPr>
          <w:rFonts w:eastAsia="Calibri"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</w:t>
      </w:r>
      <w:r w:rsidRPr="00A01243">
        <w:rPr>
          <w:rFonts w:eastAsia="Calibri"/>
          <w:spacing w:val="-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etah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i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sisw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position w:val="1"/>
          <w:sz w:val="24"/>
          <w:szCs w:val="24"/>
        </w:rPr>
        <w:t>-siswa</w:t>
      </w:r>
      <w:r w:rsidRPr="00A01243">
        <w:rPr>
          <w:rFonts w:eastAsia="Calibri"/>
          <w:spacing w:val="-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yang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</w:t>
      </w:r>
      <w:r w:rsidRPr="00A01243">
        <w:rPr>
          <w:rFonts w:eastAsia="Calibri"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u</w:t>
      </w:r>
      <w:r w:rsidRPr="00A01243">
        <w:rPr>
          <w:rFonts w:eastAsia="Calibri"/>
          <w:spacing w:val="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da</w:t>
      </w:r>
      <w:r w:rsidRPr="00A01243">
        <w:rPr>
          <w:rFonts w:eastAsia="Calibri"/>
          <w:spacing w:val="1"/>
          <w:position w:val="1"/>
          <w:sz w:val="24"/>
          <w:szCs w:val="24"/>
        </w:rPr>
        <w:t>p</w:t>
      </w:r>
      <w:r w:rsidRPr="00A01243">
        <w:rPr>
          <w:rFonts w:eastAsia="Calibri"/>
          <w:position w:val="1"/>
          <w:sz w:val="24"/>
          <w:szCs w:val="24"/>
        </w:rPr>
        <w:t>atkan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reme</w:t>
      </w:r>
      <w:r w:rsidRPr="00A01243">
        <w:rPr>
          <w:rFonts w:eastAsia="Calibri"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al</w:t>
      </w:r>
      <w:r w:rsidRPr="00A01243">
        <w:rPr>
          <w:rFonts w:eastAsia="Calibri"/>
          <w:spacing w:val="-2"/>
          <w:position w:val="1"/>
          <w:sz w:val="24"/>
          <w:szCs w:val="24"/>
        </w:rPr>
        <w:t>,</w:t>
      </w:r>
      <w:r w:rsidRPr="00A01243">
        <w:rPr>
          <w:rFonts w:eastAsia="Calibri"/>
          <w:position w:val="1"/>
          <w:sz w:val="24"/>
          <w:szCs w:val="24"/>
        </w:rPr>
        <w:t>top</w:t>
      </w:r>
      <w:r w:rsidRPr="00A01243">
        <w:rPr>
          <w:rFonts w:eastAsia="Calibri"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k</w:t>
      </w:r>
      <w:r w:rsidRPr="00A01243">
        <w:rPr>
          <w:rFonts w:eastAsia="Calibri"/>
          <w:spacing w:val="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yang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um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</w:t>
      </w:r>
      <w:r w:rsidRPr="00A01243">
        <w:rPr>
          <w:rFonts w:eastAsia="Calibri"/>
          <w:spacing w:val="-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ua</w:t>
      </w:r>
      <w:r w:rsidRPr="00A01243">
        <w:rPr>
          <w:rFonts w:eastAsia="Calibri"/>
          <w:spacing w:val="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ai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t</w:t>
      </w:r>
      <w:r w:rsidRPr="00A01243">
        <w:rPr>
          <w:rFonts w:eastAsia="Calibri"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ap</w:t>
      </w:r>
    </w:p>
    <w:p w14:paraId="206AB7BB" w14:textId="77777777" w:rsidR="0037451D" w:rsidRPr="00A01243" w:rsidRDefault="00A01243" w:rsidP="00A01243">
      <w:pPr>
        <w:spacing w:line="4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siswa,serta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faktor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ny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ba</w:t>
      </w:r>
      <w:r w:rsidRPr="00A01243">
        <w:rPr>
          <w:rFonts w:eastAsia="Calibri"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kes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spacing w:val="-1"/>
          <w:position w:val="1"/>
          <w:sz w:val="24"/>
          <w:szCs w:val="24"/>
        </w:rPr>
        <w:t>li</w:t>
      </w:r>
      <w:r w:rsidRPr="00A01243">
        <w:rPr>
          <w:rFonts w:eastAsia="Calibri"/>
          <w:position w:val="1"/>
          <w:sz w:val="24"/>
          <w:szCs w:val="24"/>
        </w:rPr>
        <w:t>tan,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1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kah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se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j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tn</w:t>
      </w:r>
      <w:r w:rsidRPr="00A01243">
        <w:rPr>
          <w:rFonts w:eastAsia="Calibri"/>
          <w:spacing w:val="1"/>
          <w:position w:val="1"/>
          <w:sz w:val="24"/>
          <w:szCs w:val="24"/>
        </w:rPr>
        <w:t>y</w:t>
      </w:r>
      <w:r w:rsidRPr="00A01243">
        <w:rPr>
          <w:rFonts w:eastAsia="Calibri"/>
          <w:position w:val="1"/>
          <w:sz w:val="24"/>
          <w:szCs w:val="24"/>
        </w:rPr>
        <w:t>a ad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ah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2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yu</w:t>
      </w:r>
      <w:r w:rsidRPr="00A01243">
        <w:rPr>
          <w:rFonts w:eastAsia="Calibri"/>
          <w:spacing w:val="1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un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rencana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mb</w:t>
      </w:r>
      <w:r w:rsidRPr="00A01243">
        <w:rPr>
          <w:rFonts w:eastAsia="Calibri"/>
          <w:spacing w:val="2"/>
          <w:position w:val="1"/>
          <w:sz w:val="24"/>
          <w:szCs w:val="24"/>
        </w:rPr>
        <w:t>e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ajara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 xml:space="preserve">. </w:t>
      </w:r>
      <w:r w:rsidRPr="00A01243">
        <w:rPr>
          <w:rFonts w:eastAsia="Calibri"/>
          <w:spacing w:val="1"/>
          <w:position w:val="1"/>
          <w:sz w:val="24"/>
          <w:szCs w:val="24"/>
        </w:rPr>
        <w:t>Sama</w:t>
      </w:r>
    </w:p>
    <w:p w14:paraId="391744D2" w14:textId="77777777" w:rsidR="0037451D" w:rsidRPr="00A01243" w:rsidRDefault="00A01243" w:rsidP="00A01243">
      <w:pPr>
        <w:spacing w:line="4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halnya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pada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pem</w:t>
      </w:r>
      <w:r w:rsidRPr="00A01243">
        <w:rPr>
          <w:rFonts w:eastAsia="Calibri"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position w:val="1"/>
          <w:sz w:val="24"/>
          <w:szCs w:val="24"/>
        </w:rPr>
        <w:t>elaja</w:t>
      </w:r>
      <w:r w:rsidRPr="00A01243">
        <w:rPr>
          <w:rFonts w:eastAsia="Calibri"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pada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umumnya,</w:t>
      </w:r>
      <w:r w:rsidRPr="00A01243">
        <w:rPr>
          <w:rFonts w:eastAsia="Calibri"/>
          <w:spacing w:val="-1"/>
          <w:position w:val="1"/>
          <w:sz w:val="24"/>
          <w:szCs w:val="24"/>
        </w:rPr>
        <w:t>k</w:t>
      </w:r>
      <w:r w:rsidRPr="00A01243">
        <w:rPr>
          <w:rFonts w:eastAsia="Calibri"/>
          <w:position w:val="1"/>
          <w:sz w:val="24"/>
          <w:szCs w:val="24"/>
        </w:rPr>
        <w:t>ompone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-k</w:t>
      </w:r>
      <w:r w:rsidRPr="00A01243">
        <w:rPr>
          <w:rFonts w:eastAsia="Calibri"/>
          <w:spacing w:val="-1"/>
          <w:position w:val="1"/>
          <w:sz w:val="24"/>
          <w:szCs w:val="24"/>
        </w:rPr>
        <w:t>o</w:t>
      </w:r>
      <w:r w:rsidRPr="00A01243">
        <w:rPr>
          <w:rFonts w:eastAsia="Calibri"/>
          <w:position w:val="1"/>
          <w:sz w:val="24"/>
          <w:szCs w:val="24"/>
        </w:rPr>
        <w:t>mponen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yang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harus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</w:t>
      </w:r>
      <w:r w:rsidRPr="00A01243">
        <w:rPr>
          <w:rFonts w:eastAsia="Calibri"/>
          <w:spacing w:val="-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encanakan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dalam</w:t>
      </w:r>
    </w:p>
    <w:p w14:paraId="4CB7F57E" w14:textId="77777777" w:rsidR="0037451D" w:rsidRPr="00A01243" w:rsidRDefault="00A01243" w:rsidP="00A01243">
      <w:pPr>
        <w:spacing w:line="4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1"/>
          <w:sz w:val="24"/>
          <w:szCs w:val="24"/>
        </w:rPr>
        <w:t>melaksa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akan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kegiatan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reme</w:t>
      </w:r>
      <w:r w:rsidRPr="00A01243">
        <w:rPr>
          <w:rFonts w:eastAsia="Calibri"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al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ad</w:t>
      </w:r>
      <w:r w:rsidRPr="00A01243">
        <w:rPr>
          <w:rFonts w:eastAsia="Calibri"/>
          <w:spacing w:val="1"/>
          <w:position w:val="1"/>
          <w:sz w:val="24"/>
          <w:szCs w:val="24"/>
        </w:rPr>
        <w:t>a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ah</w:t>
      </w:r>
      <w:r w:rsidRPr="00A01243">
        <w:rPr>
          <w:rFonts w:eastAsia="Calibri"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ba</w:t>
      </w:r>
      <w:r w:rsidRPr="00A01243">
        <w:rPr>
          <w:rFonts w:eastAsia="Calibri"/>
          <w:spacing w:val="1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ai</w:t>
      </w:r>
      <w:r w:rsidRPr="00A01243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</w:t>
      </w:r>
      <w:r w:rsidRPr="00A01243">
        <w:rPr>
          <w:rFonts w:eastAsia="Calibri"/>
          <w:spacing w:val="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</w:t>
      </w:r>
      <w:r w:rsidRPr="00A01243">
        <w:rPr>
          <w:rFonts w:eastAsia="Calibri"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kut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:</w:t>
      </w:r>
    </w:p>
    <w:p w14:paraId="4851CE5F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566E610" w14:textId="77777777" w:rsidR="0037451D" w:rsidRPr="00A01243" w:rsidRDefault="0037451D" w:rsidP="00A01243">
      <w:pPr>
        <w:spacing w:before="5" w:line="220" w:lineRule="exact"/>
        <w:rPr>
          <w:sz w:val="24"/>
          <w:szCs w:val="24"/>
        </w:rPr>
      </w:pPr>
    </w:p>
    <w:p w14:paraId="5794953B" w14:textId="77777777" w:rsidR="0037451D" w:rsidRPr="00A01243" w:rsidRDefault="00A01243" w:rsidP="00A01243">
      <w:pPr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sz w:val="24"/>
          <w:szCs w:val="24"/>
        </w:rPr>
        <w:t>a.</w:t>
      </w:r>
      <w:r w:rsidRPr="00A01243">
        <w:rPr>
          <w:rFonts w:eastAsia="Calibri"/>
          <w:sz w:val="24"/>
          <w:szCs w:val="24"/>
        </w:rPr>
        <w:t xml:space="preserve">        </w:t>
      </w:r>
      <w:r w:rsidRPr="00A01243">
        <w:rPr>
          <w:rFonts w:eastAsia="Calibri"/>
          <w:spacing w:val="14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Merumuskan</w:t>
      </w:r>
      <w:r w:rsidRPr="00A01243">
        <w:rPr>
          <w:rFonts w:eastAsia="Calibri"/>
          <w:spacing w:val="1"/>
          <w:sz w:val="24"/>
          <w:szCs w:val="24"/>
        </w:rPr>
        <w:t xml:space="preserve"> </w:t>
      </w:r>
      <w:r w:rsidRPr="00A01243">
        <w:rPr>
          <w:rFonts w:eastAsia="Calibri"/>
          <w:sz w:val="24"/>
          <w:szCs w:val="24"/>
        </w:rPr>
        <w:t>indikator hasil belajar</w:t>
      </w:r>
    </w:p>
    <w:p w14:paraId="7A2DD2B8" w14:textId="77777777" w:rsidR="0037451D" w:rsidRPr="00A01243" w:rsidRDefault="00A01243" w:rsidP="00A01243">
      <w:pPr>
        <w:spacing w:line="48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b</w:t>
      </w:r>
      <w:r w:rsidRPr="00A01243">
        <w:rPr>
          <w:rFonts w:eastAsia="Calibri"/>
          <w:position w:val="1"/>
          <w:sz w:val="24"/>
          <w:szCs w:val="24"/>
        </w:rPr>
        <w:t xml:space="preserve">.       </w:t>
      </w:r>
      <w:r w:rsidRPr="00A01243">
        <w:rPr>
          <w:rFonts w:eastAsia="Calibri"/>
          <w:spacing w:val="8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Mene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tukan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mat</w:t>
      </w:r>
      <w:r w:rsidRPr="00A01243">
        <w:rPr>
          <w:rFonts w:eastAsia="Calibri"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ri</w:t>
      </w:r>
      <w:r w:rsidRPr="00A01243">
        <w:rPr>
          <w:rFonts w:eastAsia="Calibri"/>
          <w:spacing w:val="4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uai</w:t>
      </w:r>
      <w:r w:rsidRPr="00A01243">
        <w:rPr>
          <w:rFonts w:eastAsia="Calibri"/>
          <w:spacing w:val="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den</w:t>
      </w:r>
      <w:r w:rsidRPr="00A01243">
        <w:rPr>
          <w:rFonts w:eastAsia="Calibri"/>
          <w:spacing w:val="2"/>
          <w:position w:val="1"/>
          <w:sz w:val="24"/>
          <w:szCs w:val="24"/>
        </w:rPr>
        <w:t>g</w:t>
      </w:r>
      <w:r w:rsidRPr="00A01243">
        <w:rPr>
          <w:rFonts w:eastAsia="Calibri"/>
          <w:position w:val="1"/>
          <w:sz w:val="24"/>
          <w:szCs w:val="24"/>
        </w:rPr>
        <w:t>an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indikator hasil</w:t>
      </w:r>
      <w:r w:rsidRPr="00A01243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belajar</w:t>
      </w:r>
    </w:p>
    <w:p w14:paraId="4AF9D853" w14:textId="77777777" w:rsidR="0037451D" w:rsidRPr="00A01243" w:rsidRDefault="00A01243" w:rsidP="00A01243">
      <w:pPr>
        <w:spacing w:line="48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c</w:t>
      </w:r>
      <w:r w:rsidRPr="00A01243">
        <w:rPr>
          <w:rFonts w:eastAsia="Calibri"/>
          <w:position w:val="1"/>
          <w:sz w:val="24"/>
          <w:szCs w:val="24"/>
        </w:rPr>
        <w:t xml:space="preserve">.        </w:t>
      </w:r>
      <w:r w:rsidRPr="00A01243">
        <w:rPr>
          <w:rFonts w:eastAsia="Calibri"/>
          <w:spacing w:val="36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</w:t>
      </w:r>
      <w:r w:rsidRPr="00A01243">
        <w:rPr>
          <w:rFonts w:eastAsia="Calibri"/>
          <w:spacing w:val="-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i</w:t>
      </w:r>
      <w:r w:rsidRPr="00A01243">
        <w:rPr>
          <w:rFonts w:eastAsia="Calibri"/>
          <w:spacing w:val="-2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ih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st</w:t>
      </w:r>
      <w:r w:rsidRPr="00A01243">
        <w:rPr>
          <w:rFonts w:eastAsia="Calibri"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ategi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dan</w:t>
      </w:r>
      <w:r w:rsidRPr="00A01243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A01243">
        <w:rPr>
          <w:rFonts w:eastAsia="Calibri"/>
          <w:spacing w:val="-2"/>
          <w:position w:val="1"/>
          <w:sz w:val="24"/>
          <w:szCs w:val="24"/>
        </w:rPr>
        <w:t>m</w:t>
      </w:r>
      <w:r w:rsidRPr="00A01243">
        <w:rPr>
          <w:rFonts w:eastAsia="Calibri"/>
          <w:position w:val="1"/>
          <w:sz w:val="24"/>
          <w:szCs w:val="24"/>
        </w:rPr>
        <w:t>etode yang</w:t>
      </w:r>
      <w:r w:rsidRPr="00A01243">
        <w:rPr>
          <w:rFonts w:eastAsia="Calibri"/>
          <w:spacing w:val="-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sesuai dengan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ka</w:t>
      </w:r>
      <w:r w:rsidRPr="00A01243">
        <w:rPr>
          <w:rFonts w:eastAsia="Calibri"/>
          <w:spacing w:val="-1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akte</w:t>
      </w:r>
      <w:r w:rsidRPr="00A01243">
        <w:rPr>
          <w:rFonts w:eastAsia="Calibri"/>
          <w:spacing w:val="-2"/>
          <w:position w:val="1"/>
          <w:sz w:val="24"/>
          <w:szCs w:val="24"/>
        </w:rPr>
        <w:t>r</w:t>
      </w:r>
      <w:r w:rsidRPr="00A01243">
        <w:rPr>
          <w:rFonts w:eastAsia="Calibri"/>
          <w:position w:val="1"/>
          <w:sz w:val="24"/>
          <w:szCs w:val="24"/>
        </w:rPr>
        <w:t>i</w:t>
      </w:r>
      <w:r w:rsidRPr="00A01243">
        <w:rPr>
          <w:rFonts w:eastAsia="Calibri"/>
          <w:spacing w:val="-2"/>
          <w:position w:val="1"/>
          <w:sz w:val="24"/>
          <w:szCs w:val="24"/>
        </w:rPr>
        <w:t>s</w:t>
      </w:r>
      <w:r w:rsidRPr="00A01243">
        <w:rPr>
          <w:rFonts w:eastAsia="Calibri"/>
          <w:position w:val="1"/>
          <w:sz w:val="24"/>
          <w:szCs w:val="24"/>
        </w:rPr>
        <w:t>tik</w:t>
      </w:r>
      <w:r w:rsidRPr="00A01243">
        <w:rPr>
          <w:rFonts w:eastAsia="Calibri"/>
          <w:spacing w:val="8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-2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s</w:t>
      </w:r>
      <w:r w:rsidRPr="00A01243">
        <w:rPr>
          <w:rFonts w:eastAsia="Calibri"/>
          <w:spacing w:val="-2"/>
          <w:position w:val="1"/>
          <w:sz w:val="24"/>
          <w:szCs w:val="24"/>
        </w:rPr>
        <w:t>w</w:t>
      </w:r>
      <w:r w:rsidRPr="00A01243">
        <w:rPr>
          <w:rFonts w:eastAsia="Calibri"/>
          <w:position w:val="1"/>
          <w:sz w:val="24"/>
          <w:szCs w:val="24"/>
        </w:rPr>
        <w:t>a.</w:t>
      </w:r>
    </w:p>
    <w:p w14:paraId="6DECCF2D" w14:textId="77777777" w:rsidR="0037451D" w:rsidRPr="00A01243" w:rsidRDefault="00A01243" w:rsidP="00A01243">
      <w:pPr>
        <w:spacing w:line="48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spacing w:val="1"/>
          <w:position w:val="1"/>
          <w:sz w:val="24"/>
          <w:szCs w:val="24"/>
        </w:rPr>
        <w:t>d</w:t>
      </w:r>
      <w:r w:rsidRPr="00A01243">
        <w:rPr>
          <w:rFonts w:eastAsia="Calibri"/>
          <w:position w:val="1"/>
          <w:sz w:val="24"/>
          <w:szCs w:val="24"/>
        </w:rPr>
        <w:t xml:space="preserve">.       </w:t>
      </w:r>
      <w:r w:rsidRPr="00A01243">
        <w:rPr>
          <w:rFonts w:eastAsia="Calibri"/>
          <w:spacing w:val="85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Merenca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akan waktu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ya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g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diper</w:t>
      </w:r>
      <w:r w:rsidRPr="00A01243">
        <w:rPr>
          <w:rFonts w:eastAsia="Calibri"/>
          <w:spacing w:val="-1"/>
          <w:position w:val="1"/>
          <w:sz w:val="24"/>
          <w:szCs w:val="24"/>
        </w:rPr>
        <w:t>l</w:t>
      </w:r>
      <w:r w:rsidRPr="00A01243">
        <w:rPr>
          <w:rFonts w:eastAsia="Calibri"/>
          <w:position w:val="1"/>
          <w:sz w:val="24"/>
          <w:szCs w:val="24"/>
        </w:rPr>
        <w:t>ukan</w:t>
      </w:r>
    </w:p>
    <w:p w14:paraId="30D4E82F" w14:textId="77777777" w:rsidR="0037451D" w:rsidRPr="00A01243" w:rsidRDefault="00A01243" w:rsidP="00A01243">
      <w:pPr>
        <w:spacing w:line="48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700" w:right="280" w:bottom="1520" w:left="180" w:header="720" w:footer="720" w:gutter="0"/>
          <w:cols w:space="720"/>
        </w:sectPr>
      </w:pPr>
      <w:r w:rsidRPr="00A01243">
        <w:rPr>
          <w:rFonts w:eastAsia="Calibri"/>
          <w:position w:val="1"/>
          <w:sz w:val="24"/>
          <w:szCs w:val="24"/>
        </w:rPr>
        <w:t xml:space="preserve">e.        </w:t>
      </w:r>
      <w:r w:rsidRPr="00A01243">
        <w:rPr>
          <w:rFonts w:eastAsia="Calibri"/>
          <w:spacing w:val="7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Mene</w:t>
      </w:r>
      <w:r w:rsidRPr="00A01243">
        <w:rPr>
          <w:rFonts w:eastAsia="Calibri"/>
          <w:spacing w:val="1"/>
          <w:position w:val="1"/>
          <w:sz w:val="24"/>
          <w:szCs w:val="24"/>
        </w:rPr>
        <w:t>n</w:t>
      </w:r>
      <w:r w:rsidRPr="00A01243">
        <w:rPr>
          <w:rFonts w:eastAsia="Calibri"/>
          <w:position w:val="1"/>
          <w:sz w:val="24"/>
          <w:szCs w:val="24"/>
        </w:rPr>
        <w:t>tukan</w:t>
      </w:r>
      <w:r w:rsidRPr="00A01243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jenis,pros</w:t>
      </w:r>
      <w:r w:rsidRPr="00A01243">
        <w:rPr>
          <w:rFonts w:eastAsia="Calibri"/>
          <w:spacing w:val="-1"/>
          <w:position w:val="1"/>
          <w:sz w:val="24"/>
          <w:szCs w:val="24"/>
        </w:rPr>
        <w:t>e</w:t>
      </w:r>
      <w:r w:rsidRPr="00A01243">
        <w:rPr>
          <w:rFonts w:eastAsia="Calibri"/>
          <w:position w:val="1"/>
          <w:sz w:val="24"/>
          <w:szCs w:val="24"/>
        </w:rPr>
        <w:t>d</w:t>
      </w:r>
      <w:r w:rsidRPr="00A01243">
        <w:rPr>
          <w:rFonts w:eastAsia="Calibri"/>
          <w:spacing w:val="1"/>
          <w:position w:val="1"/>
          <w:sz w:val="24"/>
          <w:szCs w:val="24"/>
        </w:rPr>
        <w:t>u</w:t>
      </w:r>
      <w:r w:rsidRPr="00A01243">
        <w:rPr>
          <w:rFonts w:eastAsia="Calibri"/>
          <w:position w:val="1"/>
          <w:sz w:val="24"/>
          <w:szCs w:val="24"/>
        </w:rPr>
        <w:t>r dan</w:t>
      </w:r>
      <w:r w:rsidRPr="00A01243">
        <w:rPr>
          <w:rFonts w:eastAsia="Calibri"/>
          <w:spacing w:val="-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alat</w:t>
      </w:r>
      <w:r w:rsidRPr="00A01243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A01243">
        <w:rPr>
          <w:rFonts w:eastAsia="Calibri"/>
          <w:position w:val="1"/>
          <w:sz w:val="24"/>
          <w:szCs w:val="24"/>
        </w:rPr>
        <w:t>penila</w:t>
      </w:r>
      <w:r w:rsidRPr="00A01243">
        <w:rPr>
          <w:rFonts w:eastAsia="Calibri"/>
          <w:spacing w:val="-1"/>
          <w:position w:val="1"/>
          <w:sz w:val="24"/>
          <w:szCs w:val="24"/>
        </w:rPr>
        <w:t>i</w:t>
      </w:r>
      <w:r w:rsidRPr="00A01243">
        <w:rPr>
          <w:rFonts w:eastAsia="Calibri"/>
          <w:position w:val="1"/>
          <w:sz w:val="24"/>
          <w:szCs w:val="24"/>
        </w:rPr>
        <w:t>an.</w:t>
      </w:r>
    </w:p>
    <w:p w14:paraId="72DC3035" w14:textId="7D93786B" w:rsidR="0037451D" w:rsidRPr="00A01243" w:rsidRDefault="00A01243" w:rsidP="00A01243">
      <w:pPr>
        <w:spacing w:line="14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7"/>
          <w:sz w:val="24"/>
          <w:szCs w:val="24"/>
        </w:rPr>
        <w:lastRenderedPageBreak/>
        <w:t>Melaksan</w:t>
      </w:r>
      <w:r w:rsidRPr="00A01243">
        <w:rPr>
          <w:rFonts w:eastAsia="Calibri"/>
          <w:b/>
          <w:spacing w:val="-2"/>
          <w:position w:val="7"/>
          <w:sz w:val="24"/>
          <w:szCs w:val="24"/>
        </w:rPr>
        <w:t>a</w:t>
      </w:r>
      <w:r w:rsidRPr="00A01243">
        <w:rPr>
          <w:rFonts w:eastAsia="Calibri"/>
          <w:b/>
          <w:position w:val="7"/>
          <w:sz w:val="24"/>
          <w:szCs w:val="24"/>
        </w:rPr>
        <w:t>kan</w:t>
      </w:r>
      <w:r w:rsidRPr="00A01243">
        <w:rPr>
          <w:rFonts w:eastAsia="Calibri"/>
          <w:b/>
          <w:spacing w:val="-4"/>
          <w:position w:val="7"/>
          <w:sz w:val="24"/>
          <w:szCs w:val="24"/>
        </w:rPr>
        <w:t xml:space="preserve"> </w:t>
      </w:r>
      <w:r w:rsidRPr="00A01243">
        <w:rPr>
          <w:rFonts w:eastAsia="Calibri"/>
          <w:b/>
          <w:position w:val="7"/>
          <w:sz w:val="24"/>
          <w:szCs w:val="24"/>
        </w:rPr>
        <w:t>Kegiatan</w:t>
      </w:r>
    </w:p>
    <w:p w14:paraId="043258FE" w14:textId="77777777" w:rsidR="0037451D" w:rsidRPr="00A01243" w:rsidRDefault="00A01243" w:rsidP="00A01243">
      <w:pPr>
        <w:spacing w:line="156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2"/>
          <w:sz w:val="24"/>
          <w:szCs w:val="24"/>
        </w:rPr>
        <w:t>Remedia</w:t>
      </w:r>
      <w:r w:rsidRPr="00A01243">
        <w:rPr>
          <w:rFonts w:eastAsia="Calibri"/>
          <w:b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b/>
          <w:position w:val="2"/>
          <w:sz w:val="24"/>
          <w:szCs w:val="24"/>
        </w:rPr>
        <w:t>.</w:t>
      </w:r>
    </w:p>
    <w:p w14:paraId="1A8CC5F1" w14:textId="77777777" w:rsidR="0037451D" w:rsidRPr="00A01243" w:rsidRDefault="0037451D" w:rsidP="00A01243">
      <w:pPr>
        <w:spacing w:before="6" w:line="100" w:lineRule="exact"/>
        <w:rPr>
          <w:sz w:val="24"/>
          <w:szCs w:val="24"/>
        </w:rPr>
      </w:pPr>
    </w:p>
    <w:p w14:paraId="259274D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E98F7C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D6581E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A3640A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E5A510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9E3730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5BFB1B2" w14:textId="77777777" w:rsidR="0037451D" w:rsidRPr="00A01243" w:rsidRDefault="00A01243" w:rsidP="00A01243">
      <w:pPr>
        <w:spacing w:line="6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Dalam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hal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jika</w:t>
      </w:r>
      <w:r w:rsidRPr="00A01243">
        <w:rPr>
          <w:rFonts w:eastAsia="Calibri"/>
          <w:spacing w:val="-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  <w:r w:rsidRPr="00A01243">
        <w:rPr>
          <w:rFonts w:eastAsia="Calibri"/>
          <w:spacing w:val="-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langkah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sus</w:t>
      </w:r>
      <w:r w:rsidRPr="00A01243">
        <w:rPr>
          <w:rFonts w:eastAsia="Calibri"/>
          <w:spacing w:val="-3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maka</w:t>
      </w:r>
    </w:p>
    <w:p w14:paraId="5610ECAE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ber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kut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adalah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</w:t>
      </w:r>
      <w:r w:rsidRPr="00A01243">
        <w:rPr>
          <w:rFonts w:eastAsia="Calibri"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aksan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kan</w:t>
      </w:r>
      <w:r w:rsidRPr="00A01243">
        <w:rPr>
          <w:rFonts w:eastAsia="Calibri"/>
          <w:spacing w:val="-2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</w:t>
      </w:r>
      <w:r w:rsidRPr="00A01243">
        <w:rPr>
          <w:rFonts w:eastAsia="Calibri"/>
          <w:spacing w:val="-1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,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pe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aksa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</w:p>
    <w:p w14:paraId="6254A228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harus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lakukam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segera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mu</w:t>
      </w:r>
      <w:r w:rsidRPr="00A01243">
        <w:rPr>
          <w:rFonts w:eastAsia="Calibri"/>
          <w:spacing w:val="-3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gkin,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karena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semakin</w:t>
      </w:r>
    </w:p>
    <w:p w14:paraId="63DDB54A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cepat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wa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bantu</w:t>
      </w:r>
      <w:r w:rsidRPr="00A01243">
        <w:rPr>
          <w:rFonts w:eastAsia="Calibri"/>
          <w:spacing w:val="-1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mengatasi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kesu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itan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hadap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2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a,semakin</w:t>
      </w:r>
    </w:p>
    <w:p w14:paraId="4B80D324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620" w:right="280" w:bottom="1520" w:left="52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ar</w:t>
      </w:r>
      <w:r w:rsidRPr="00A01243">
        <w:rPr>
          <w:rFonts w:eastAsia="Calibri"/>
          <w:spacing w:val="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kem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ngk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nan</w:t>
      </w:r>
      <w:r w:rsidRPr="00A01243">
        <w:rPr>
          <w:rFonts w:eastAsia="Calibri"/>
          <w:spacing w:val="-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ter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eb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t</w:t>
      </w:r>
      <w:r w:rsidRPr="00A01243">
        <w:rPr>
          <w:rFonts w:eastAsia="Calibri"/>
          <w:spacing w:val="6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has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</w:t>
      </w:r>
      <w:r w:rsidRPr="00A01243">
        <w:rPr>
          <w:rFonts w:eastAsia="Calibri"/>
          <w:spacing w:val="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am 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aj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ya.</w:t>
      </w:r>
    </w:p>
    <w:p w14:paraId="2830DE34" w14:textId="1D7F9CBB" w:rsidR="0037451D" w:rsidRPr="00A01243" w:rsidRDefault="0037451D" w:rsidP="00A01243">
      <w:pPr>
        <w:spacing w:before="9" w:line="120" w:lineRule="exact"/>
        <w:rPr>
          <w:sz w:val="24"/>
          <w:szCs w:val="24"/>
        </w:rPr>
      </w:pPr>
    </w:p>
    <w:p w14:paraId="75C9275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0F7F6A6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3BE0C75" w14:textId="77777777" w:rsidR="0037451D" w:rsidRPr="00A01243" w:rsidRDefault="00A01243" w:rsidP="00A01243">
      <w:pPr>
        <w:spacing w:line="1140" w:lineRule="exact"/>
        <w:ind w:left="117"/>
        <w:rPr>
          <w:rFonts w:eastAsia="Calibri"/>
          <w:sz w:val="24"/>
          <w:szCs w:val="24"/>
        </w:rPr>
      </w:pPr>
      <w:r w:rsidRPr="00A01243">
        <w:rPr>
          <w:rFonts w:eastAsia="Calibri"/>
          <w:b/>
          <w:position w:val="4"/>
          <w:sz w:val="24"/>
          <w:szCs w:val="24"/>
        </w:rPr>
        <w:t>Menilai Kegiatan</w:t>
      </w:r>
      <w:r w:rsidRPr="00A01243">
        <w:rPr>
          <w:rFonts w:eastAsia="Calibri"/>
          <w:b/>
          <w:spacing w:val="-4"/>
          <w:position w:val="4"/>
          <w:sz w:val="24"/>
          <w:szCs w:val="24"/>
        </w:rPr>
        <w:t xml:space="preserve"> </w:t>
      </w:r>
      <w:r w:rsidRPr="00A01243">
        <w:rPr>
          <w:rFonts w:eastAsia="Calibri"/>
          <w:b/>
          <w:position w:val="4"/>
          <w:sz w:val="24"/>
          <w:szCs w:val="24"/>
        </w:rPr>
        <w:t>Remedial</w:t>
      </w:r>
    </w:p>
    <w:p w14:paraId="2CF0A94A" w14:textId="77777777" w:rsidR="0037451D" w:rsidRPr="00A01243" w:rsidRDefault="0037451D" w:rsidP="00A01243">
      <w:pPr>
        <w:spacing w:before="5" w:line="140" w:lineRule="exact"/>
        <w:rPr>
          <w:sz w:val="24"/>
          <w:szCs w:val="24"/>
        </w:rPr>
      </w:pPr>
    </w:p>
    <w:p w14:paraId="279B4BFC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0BBEBCB2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F59AA58" w14:textId="77777777" w:rsidR="0037451D" w:rsidRPr="00A01243" w:rsidRDefault="00A01243" w:rsidP="00A01243">
      <w:pPr>
        <w:spacing w:line="62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Pe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aian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i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dap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t</w:t>
      </w:r>
      <w:r w:rsidRPr="00A01243">
        <w:rPr>
          <w:rFonts w:eastAsia="Calibri"/>
          <w:spacing w:val="-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lakukan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dengan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c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ra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mengkaji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kemajuan</w:t>
      </w:r>
    </w:p>
    <w:p w14:paraId="1DE8B5DB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aj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Apab</w:t>
      </w:r>
      <w:r w:rsidRPr="00A01243">
        <w:rPr>
          <w:rFonts w:eastAsia="Calibri"/>
          <w:spacing w:val="-3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la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swa</w:t>
      </w:r>
      <w:r w:rsidRPr="00A01243">
        <w:rPr>
          <w:rFonts w:eastAsia="Calibri"/>
          <w:spacing w:val="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galami kemauan</w:t>
      </w:r>
      <w:r w:rsidRPr="00A01243">
        <w:rPr>
          <w:rFonts w:eastAsia="Calibri"/>
          <w:spacing w:val="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aj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r</w:t>
      </w:r>
      <w:r w:rsidRPr="00A01243">
        <w:rPr>
          <w:rFonts w:eastAsia="Calibri"/>
          <w:spacing w:val="-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ses</w:t>
      </w:r>
      <w:r w:rsidRPr="00A01243">
        <w:rPr>
          <w:rFonts w:eastAsia="Calibri"/>
          <w:spacing w:val="-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ai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</w:t>
      </w:r>
      <w:r w:rsidRPr="00A01243">
        <w:rPr>
          <w:rFonts w:eastAsia="Calibri"/>
          <w:spacing w:val="-2"/>
          <w:position w:val="2"/>
          <w:sz w:val="24"/>
          <w:szCs w:val="24"/>
        </w:rPr>
        <w:t>n</w:t>
      </w:r>
      <w:r w:rsidRPr="00A01243">
        <w:rPr>
          <w:rFonts w:eastAsia="Calibri"/>
          <w:position w:val="2"/>
          <w:sz w:val="24"/>
          <w:szCs w:val="24"/>
        </w:rPr>
        <w:t>g</w:t>
      </w:r>
    </w:p>
    <w:p w14:paraId="03955BC4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harapkan,</w:t>
      </w:r>
      <w:r w:rsidRPr="00A01243">
        <w:rPr>
          <w:rFonts w:eastAsia="Calibri"/>
          <w:spacing w:val="-2"/>
          <w:position w:val="2"/>
          <w:sz w:val="24"/>
          <w:szCs w:val="24"/>
        </w:rPr>
        <w:t>b</w:t>
      </w:r>
      <w:r w:rsidRPr="00A01243">
        <w:rPr>
          <w:rFonts w:eastAsia="Calibri"/>
          <w:position w:val="2"/>
          <w:sz w:val="24"/>
          <w:szCs w:val="24"/>
        </w:rPr>
        <w:t>erarti</w:t>
      </w:r>
      <w:r w:rsidRPr="00A01243">
        <w:rPr>
          <w:rFonts w:eastAsia="Calibri"/>
          <w:spacing w:val="-2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rencanakan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</w:p>
    <w:p w14:paraId="13EE3371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laksanakan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cukup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efekt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f</w:t>
      </w:r>
      <w:r w:rsidRPr="00A01243">
        <w:rPr>
          <w:rFonts w:eastAsia="Calibri"/>
          <w:spacing w:val="-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membantu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si</w:t>
      </w:r>
      <w:r w:rsidRPr="00A01243">
        <w:rPr>
          <w:rFonts w:eastAsia="Calibri"/>
          <w:spacing w:val="-2"/>
          <w:position w:val="2"/>
          <w:sz w:val="24"/>
          <w:szCs w:val="24"/>
        </w:rPr>
        <w:t>s</w:t>
      </w:r>
      <w:r w:rsidRPr="00A01243">
        <w:rPr>
          <w:rFonts w:eastAsia="Calibri"/>
          <w:position w:val="2"/>
          <w:sz w:val="24"/>
          <w:szCs w:val="24"/>
        </w:rPr>
        <w:t>wa</w:t>
      </w:r>
      <w:r w:rsidRPr="00A01243">
        <w:rPr>
          <w:rFonts w:eastAsia="Calibri"/>
          <w:spacing w:val="-1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mengalami</w:t>
      </w:r>
    </w:p>
    <w:p w14:paraId="3438233C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kesu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itan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r</w:t>
      </w:r>
      <w:r w:rsidRPr="00A01243">
        <w:rPr>
          <w:rFonts w:eastAsia="Calibri"/>
          <w:position w:val="2"/>
          <w:sz w:val="24"/>
          <w:szCs w:val="24"/>
        </w:rPr>
        <w:t>.</w:t>
      </w:r>
      <w:r w:rsidRPr="00A01243">
        <w:rPr>
          <w:rFonts w:eastAsia="Calibri"/>
          <w:spacing w:val="-1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Tet</w:t>
      </w:r>
      <w:r w:rsidRPr="00A01243">
        <w:rPr>
          <w:rFonts w:eastAsia="Calibri"/>
          <w:spacing w:val="2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pi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jika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ti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 xml:space="preserve">ak </w:t>
      </w:r>
      <w:r w:rsidRPr="00A01243">
        <w:rPr>
          <w:rFonts w:eastAsia="Calibri"/>
          <w:position w:val="2"/>
          <w:sz w:val="24"/>
          <w:szCs w:val="24"/>
        </w:rPr>
        <w:t>mengalami</w:t>
      </w:r>
      <w:r w:rsidRPr="00A01243">
        <w:rPr>
          <w:rFonts w:eastAsia="Calibri"/>
          <w:spacing w:val="-2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kemaju</w:t>
      </w:r>
      <w:r w:rsidRPr="00A01243">
        <w:rPr>
          <w:rFonts w:eastAsia="Calibri"/>
          <w:spacing w:val="1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17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dalam</w:t>
      </w:r>
    </w:p>
    <w:p w14:paraId="68AC7C93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</w:pPr>
      <w:r w:rsidRPr="00A01243">
        <w:rPr>
          <w:rFonts w:eastAsia="Calibri"/>
          <w:position w:val="2"/>
          <w:sz w:val="24"/>
          <w:szCs w:val="24"/>
        </w:rPr>
        <w:t>be</w:t>
      </w:r>
      <w:r w:rsidRPr="00A01243">
        <w:rPr>
          <w:rFonts w:eastAsia="Calibri"/>
          <w:spacing w:val="-2"/>
          <w:position w:val="2"/>
          <w:sz w:val="24"/>
          <w:szCs w:val="24"/>
        </w:rPr>
        <w:t>l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1"/>
          <w:position w:val="2"/>
          <w:sz w:val="24"/>
          <w:szCs w:val="24"/>
        </w:rPr>
        <w:t>j</w:t>
      </w:r>
      <w:r w:rsidRPr="00A01243">
        <w:rPr>
          <w:rFonts w:eastAsia="Calibri"/>
          <w:position w:val="2"/>
          <w:sz w:val="24"/>
          <w:szCs w:val="24"/>
        </w:rPr>
        <w:t>arn</w:t>
      </w:r>
      <w:r w:rsidRPr="00A01243">
        <w:rPr>
          <w:rFonts w:eastAsia="Calibri"/>
          <w:spacing w:val="-1"/>
          <w:position w:val="2"/>
          <w:sz w:val="24"/>
          <w:szCs w:val="24"/>
        </w:rPr>
        <w:t>y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berarti</w:t>
      </w:r>
      <w:r w:rsidRPr="00A01243">
        <w:rPr>
          <w:rFonts w:eastAsia="Calibri"/>
          <w:spacing w:val="-15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kegiatan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reme</w:t>
      </w:r>
      <w:r w:rsidRPr="00A01243">
        <w:rPr>
          <w:rFonts w:eastAsia="Calibri"/>
          <w:spacing w:val="-2"/>
          <w:position w:val="2"/>
          <w:sz w:val="24"/>
          <w:szCs w:val="24"/>
        </w:rPr>
        <w:t>d</w:t>
      </w:r>
      <w:r w:rsidRPr="00A01243">
        <w:rPr>
          <w:rFonts w:eastAsia="Calibri"/>
          <w:position w:val="2"/>
          <w:sz w:val="24"/>
          <w:szCs w:val="24"/>
        </w:rPr>
        <w:t>ial</w:t>
      </w:r>
      <w:r w:rsidRPr="00A01243">
        <w:rPr>
          <w:rFonts w:eastAsia="Calibri"/>
          <w:spacing w:val="-1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yang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rencanakan</w:t>
      </w:r>
      <w:r w:rsidRPr="00A01243">
        <w:rPr>
          <w:rFonts w:eastAsia="Calibri"/>
          <w:spacing w:val="-2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dan</w:t>
      </w:r>
    </w:p>
    <w:p w14:paraId="3C34140E" w14:textId="77777777" w:rsidR="0037451D" w:rsidRPr="00A01243" w:rsidRDefault="00A01243" w:rsidP="00A01243">
      <w:pPr>
        <w:spacing w:line="660" w:lineRule="exact"/>
        <w:ind w:left="436"/>
        <w:rPr>
          <w:rFonts w:eastAsia="Calibri"/>
          <w:sz w:val="24"/>
          <w:szCs w:val="24"/>
        </w:rPr>
        <w:sectPr w:rsidR="0037451D" w:rsidRPr="00A01243" w:rsidSect="00A01243">
          <w:pgSz w:w="11907" w:h="16840" w:code="9"/>
          <w:pgMar w:top="1560" w:right="280" w:bottom="1520" w:left="980" w:header="720" w:footer="720" w:gutter="0"/>
          <w:cols w:space="720"/>
        </w:sectPr>
      </w:pPr>
      <w:r w:rsidRPr="00A01243">
        <w:rPr>
          <w:rFonts w:eastAsia="Calibri"/>
          <w:position w:val="2"/>
          <w:sz w:val="24"/>
          <w:szCs w:val="24"/>
        </w:rPr>
        <w:t>d</w:t>
      </w:r>
      <w:r w:rsidRPr="00A01243">
        <w:rPr>
          <w:rFonts w:eastAsia="Calibri"/>
          <w:spacing w:val="-2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laksanakan</w:t>
      </w:r>
      <w:r w:rsidRPr="00A01243">
        <w:rPr>
          <w:rFonts w:eastAsia="Calibri"/>
          <w:spacing w:val="-22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kurang</w:t>
      </w:r>
      <w:r w:rsidRPr="00A01243">
        <w:rPr>
          <w:rFonts w:eastAsia="Calibri"/>
          <w:spacing w:val="-14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efekt</w:t>
      </w:r>
      <w:r w:rsidRPr="00A01243">
        <w:rPr>
          <w:rFonts w:eastAsia="Calibri"/>
          <w:spacing w:val="-1"/>
          <w:position w:val="2"/>
          <w:sz w:val="24"/>
          <w:szCs w:val="24"/>
        </w:rPr>
        <w:t>i</w:t>
      </w:r>
      <w:r w:rsidRPr="00A01243">
        <w:rPr>
          <w:rFonts w:eastAsia="Calibri"/>
          <w:position w:val="2"/>
          <w:sz w:val="24"/>
          <w:szCs w:val="24"/>
        </w:rPr>
        <w:t>f.</w:t>
      </w:r>
    </w:p>
    <w:p w14:paraId="34F23235" w14:textId="43AC6F26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A7CDBE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30D96D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B60B975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8B780F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2DA634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F20ABA9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36643D7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54579F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564603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66CC820F" w14:textId="77777777" w:rsidR="0037451D" w:rsidRPr="00A01243" w:rsidRDefault="0037451D" w:rsidP="00A01243">
      <w:pPr>
        <w:spacing w:before="3" w:line="240" w:lineRule="exact"/>
        <w:rPr>
          <w:sz w:val="24"/>
          <w:szCs w:val="24"/>
        </w:rPr>
      </w:pPr>
    </w:p>
    <w:p w14:paraId="4EA6765B" w14:textId="77777777" w:rsidR="0037451D" w:rsidRPr="00A01243" w:rsidRDefault="00A01243" w:rsidP="00A01243">
      <w:pPr>
        <w:spacing w:line="1700" w:lineRule="exact"/>
        <w:ind w:left="2802"/>
        <w:rPr>
          <w:rFonts w:eastAsia="Tahoma"/>
          <w:sz w:val="24"/>
          <w:szCs w:val="24"/>
        </w:rPr>
      </w:pPr>
      <w:r w:rsidRPr="00A01243">
        <w:rPr>
          <w:rFonts w:eastAsia="Tahoma"/>
          <w:position w:val="-1"/>
          <w:sz w:val="24"/>
          <w:szCs w:val="24"/>
        </w:rPr>
        <w:t>STRATEGI</w:t>
      </w:r>
    </w:p>
    <w:p w14:paraId="63175307" w14:textId="77777777" w:rsidR="0037451D" w:rsidRPr="00A01243" w:rsidRDefault="00A01243" w:rsidP="00A01243">
      <w:pPr>
        <w:spacing w:line="1920" w:lineRule="exact"/>
        <w:ind w:left="2713"/>
        <w:rPr>
          <w:rFonts w:eastAsia="Tahoma"/>
          <w:sz w:val="24"/>
          <w:szCs w:val="24"/>
        </w:rPr>
        <w:sectPr w:rsidR="0037451D" w:rsidRPr="00A01243" w:rsidSect="00A01243">
          <w:pgSz w:w="11907" w:h="16840" w:code="9"/>
          <w:pgMar w:top="2780" w:right="280" w:bottom="2780" w:left="980" w:header="720" w:footer="720" w:gutter="0"/>
          <w:cols w:space="720"/>
        </w:sectPr>
      </w:pPr>
      <w:r w:rsidRPr="00A01243">
        <w:rPr>
          <w:rFonts w:eastAsia="Tahoma"/>
          <w:position w:val="-5"/>
          <w:sz w:val="24"/>
          <w:szCs w:val="24"/>
        </w:rPr>
        <w:t>REMEDIAL</w:t>
      </w:r>
    </w:p>
    <w:p w14:paraId="10D928CF" w14:textId="4930EE01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5FF4AF0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5DEACCC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13BFB8CE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D2172A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7376261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32C5FF8D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0E995AB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4C1FABF8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761523D4" w14:textId="77777777" w:rsidR="0037451D" w:rsidRPr="00A01243" w:rsidRDefault="0037451D" w:rsidP="00A01243">
      <w:pPr>
        <w:spacing w:line="200" w:lineRule="exact"/>
        <w:rPr>
          <w:sz w:val="24"/>
          <w:szCs w:val="24"/>
        </w:rPr>
      </w:pPr>
    </w:p>
    <w:p w14:paraId="240C7AF2" w14:textId="77777777" w:rsidR="0037451D" w:rsidRPr="00A01243" w:rsidRDefault="0037451D" w:rsidP="00A01243">
      <w:pPr>
        <w:spacing w:before="1" w:line="260" w:lineRule="exact"/>
        <w:rPr>
          <w:sz w:val="24"/>
          <w:szCs w:val="24"/>
        </w:rPr>
      </w:pPr>
    </w:p>
    <w:p w14:paraId="0DD5645E" w14:textId="77777777" w:rsidR="0037451D" w:rsidRPr="00A01243" w:rsidRDefault="00A01243" w:rsidP="00A01243">
      <w:pPr>
        <w:spacing w:line="860" w:lineRule="exact"/>
        <w:ind w:left="3652" w:right="3334"/>
        <w:rPr>
          <w:rFonts w:eastAsia="Calibri"/>
          <w:sz w:val="24"/>
          <w:szCs w:val="24"/>
        </w:rPr>
      </w:pPr>
      <w:r w:rsidRPr="00A01243">
        <w:rPr>
          <w:rFonts w:ascii="Segoe UI Symbol" w:eastAsia="MS UI Gothic" w:hAnsi="Segoe UI Symbol" w:cs="Segoe UI Symbol"/>
          <w:w w:val="78"/>
          <w:position w:val="4"/>
          <w:sz w:val="24"/>
          <w:szCs w:val="24"/>
        </w:rPr>
        <w:t>✓</w:t>
      </w:r>
      <w:r w:rsidRPr="00A01243">
        <w:rPr>
          <w:rFonts w:eastAsia="MS UI Gothic"/>
          <w:w w:val="78"/>
          <w:position w:val="4"/>
          <w:sz w:val="24"/>
          <w:szCs w:val="24"/>
        </w:rPr>
        <w:t xml:space="preserve">     </w:t>
      </w:r>
      <w:r w:rsidRPr="00A01243">
        <w:rPr>
          <w:rFonts w:eastAsia="MS UI Gothic"/>
          <w:spacing w:val="16"/>
          <w:w w:val="78"/>
          <w:position w:val="4"/>
          <w:sz w:val="24"/>
          <w:szCs w:val="24"/>
        </w:rPr>
        <w:t xml:space="preserve"> </w:t>
      </w:r>
      <w:r w:rsidRPr="00A01243">
        <w:rPr>
          <w:rFonts w:eastAsia="Calibri"/>
          <w:position w:val="4"/>
          <w:sz w:val="24"/>
          <w:szCs w:val="24"/>
        </w:rPr>
        <w:t xml:space="preserve">Pemberian </w:t>
      </w:r>
      <w:r w:rsidRPr="00A01243">
        <w:rPr>
          <w:rFonts w:eastAsia="Calibri"/>
          <w:w w:val="99"/>
          <w:position w:val="4"/>
          <w:sz w:val="24"/>
          <w:szCs w:val="24"/>
        </w:rPr>
        <w:t>Tugas</w:t>
      </w:r>
    </w:p>
    <w:p w14:paraId="4E782471" w14:textId="77777777" w:rsidR="0037451D" w:rsidRPr="00A01243" w:rsidRDefault="00A01243" w:rsidP="00A01243">
      <w:pPr>
        <w:spacing w:line="960" w:lineRule="exact"/>
        <w:ind w:left="2344" w:right="2030"/>
        <w:rPr>
          <w:rFonts w:eastAsia="Calibri"/>
          <w:sz w:val="24"/>
          <w:szCs w:val="24"/>
        </w:rPr>
      </w:pPr>
      <w:r w:rsidRPr="00A01243">
        <w:rPr>
          <w:rFonts w:ascii="Segoe UI Symbol" w:eastAsia="MS UI Gothic" w:hAnsi="Segoe UI Symbol" w:cs="Segoe UI Symbol"/>
          <w:w w:val="78"/>
          <w:position w:val="2"/>
          <w:sz w:val="24"/>
          <w:szCs w:val="24"/>
        </w:rPr>
        <w:t>✓</w:t>
      </w:r>
      <w:r w:rsidRPr="00A01243">
        <w:rPr>
          <w:rFonts w:eastAsia="MS UI Gothic"/>
          <w:w w:val="78"/>
          <w:position w:val="2"/>
          <w:sz w:val="24"/>
          <w:szCs w:val="24"/>
        </w:rPr>
        <w:t xml:space="preserve">     </w:t>
      </w:r>
      <w:r w:rsidRPr="00A01243">
        <w:rPr>
          <w:rFonts w:eastAsia="MS UI Gothic"/>
          <w:spacing w:val="16"/>
          <w:w w:val="7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Dis</w:t>
      </w:r>
      <w:r w:rsidRPr="00A01243">
        <w:rPr>
          <w:rFonts w:eastAsia="Calibri"/>
          <w:spacing w:val="-2"/>
          <w:position w:val="2"/>
          <w:sz w:val="24"/>
          <w:szCs w:val="24"/>
        </w:rPr>
        <w:t>k</w:t>
      </w:r>
      <w:r w:rsidRPr="00A01243">
        <w:rPr>
          <w:rFonts w:eastAsia="Calibri"/>
          <w:position w:val="2"/>
          <w:sz w:val="24"/>
          <w:szCs w:val="24"/>
        </w:rPr>
        <w:t>usi</w:t>
      </w:r>
      <w:r w:rsidRPr="00A01243">
        <w:rPr>
          <w:rFonts w:eastAsia="Calibri"/>
          <w:spacing w:val="-23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a</w:t>
      </w:r>
      <w:r w:rsidRPr="00A01243">
        <w:rPr>
          <w:rFonts w:eastAsia="Calibri"/>
          <w:spacing w:val="2"/>
          <w:position w:val="2"/>
          <w:sz w:val="24"/>
          <w:szCs w:val="24"/>
        </w:rPr>
        <w:t>t</w:t>
      </w:r>
      <w:r w:rsidRPr="00A01243">
        <w:rPr>
          <w:rFonts w:eastAsia="Calibri"/>
          <w:position w:val="2"/>
          <w:sz w:val="24"/>
          <w:szCs w:val="24"/>
        </w:rPr>
        <w:t>au</w:t>
      </w:r>
      <w:r w:rsidRPr="00A01243">
        <w:rPr>
          <w:rFonts w:eastAsia="Calibri"/>
          <w:spacing w:val="-11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Tanya</w:t>
      </w:r>
      <w:r w:rsidRPr="00A01243">
        <w:rPr>
          <w:rFonts w:eastAsia="Calibri"/>
          <w:spacing w:val="-19"/>
          <w:position w:val="2"/>
          <w:sz w:val="24"/>
          <w:szCs w:val="24"/>
        </w:rPr>
        <w:t xml:space="preserve"> </w:t>
      </w:r>
      <w:r w:rsidRPr="00A01243">
        <w:rPr>
          <w:rFonts w:eastAsia="Calibri"/>
          <w:w w:val="99"/>
          <w:position w:val="2"/>
          <w:sz w:val="24"/>
          <w:szCs w:val="24"/>
        </w:rPr>
        <w:t>Jawab</w:t>
      </w:r>
    </w:p>
    <w:p w14:paraId="721AE907" w14:textId="77777777" w:rsidR="0037451D" w:rsidRPr="00A01243" w:rsidRDefault="00A01243" w:rsidP="00A01243">
      <w:pPr>
        <w:spacing w:line="960" w:lineRule="exact"/>
        <w:ind w:left="3342" w:right="3024"/>
        <w:rPr>
          <w:rFonts w:eastAsia="Calibri"/>
          <w:sz w:val="24"/>
          <w:szCs w:val="24"/>
        </w:rPr>
      </w:pPr>
      <w:r w:rsidRPr="00A01243">
        <w:rPr>
          <w:rFonts w:ascii="Segoe UI Symbol" w:eastAsia="MS UI Gothic" w:hAnsi="Segoe UI Symbol" w:cs="Segoe UI Symbol"/>
          <w:w w:val="78"/>
          <w:position w:val="2"/>
          <w:sz w:val="24"/>
          <w:szCs w:val="24"/>
        </w:rPr>
        <w:t>✓</w:t>
      </w:r>
      <w:r w:rsidRPr="00A01243">
        <w:rPr>
          <w:rFonts w:eastAsia="MS UI Gothic"/>
          <w:w w:val="78"/>
          <w:position w:val="2"/>
          <w:sz w:val="24"/>
          <w:szCs w:val="24"/>
        </w:rPr>
        <w:t xml:space="preserve">     </w:t>
      </w:r>
      <w:r w:rsidRPr="00A01243">
        <w:rPr>
          <w:rFonts w:eastAsia="MS UI Gothic"/>
          <w:spacing w:val="16"/>
          <w:w w:val="7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Kegiat</w:t>
      </w:r>
      <w:r w:rsidRPr="00A01243">
        <w:rPr>
          <w:rFonts w:eastAsia="Calibri"/>
          <w:spacing w:val="3"/>
          <w:position w:val="2"/>
          <w:sz w:val="24"/>
          <w:szCs w:val="24"/>
        </w:rPr>
        <w:t>a</w:t>
      </w:r>
      <w:r w:rsidRPr="00A01243">
        <w:rPr>
          <w:rFonts w:eastAsia="Calibri"/>
          <w:position w:val="2"/>
          <w:sz w:val="24"/>
          <w:szCs w:val="24"/>
        </w:rPr>
        <w:t>n</w:t>
      </w:r>
      <w:r w:rsidRPr="00A01243">
        <w:rPr>
          <w:rFonts w:eastAsia="Calibri"/>
          <w:spacing w:val="-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kelompok</w:t>
      </w:r>
    </w:p>
    <w:p w14:paraId="0D6A938D" w14:textId="77777777" w:rsidR="0037451D" w:rsidRPr="00A01243" w:rsidRDefault="00A01243" w:rsidP="00A01243">
      <w:pPr>
        <w:spacing w:line="960" w:lineRule="exact"/>
        <w:ind w:left="3937" w:right="3621"/>
        <w:rPr>
          <w:rFonts w:eastAsia="Calibri"/>
          <w:sz w:val="24"/>
          <w:szCs w:val="24"/>
        </w:rPr>
      </w:pPr>
      <w:r w:rsidRPr="00A01243">
        <w:rPr>
          <w:rFonts w:ascii="Segoe UI Symbol" w:eastAsia="MS UI Gothic" w:hAnsi="Segoe UI Symbol" w:cs="Segoe UI Symbol"/>
          <w:w w:val="78"/>
          <w:position w:val="2"/>
          <w:sz w:val="24"/>
          <w:szCs w:val="24"/>
        </w:rPr>
        <w:t>✓</w:t>
      </w:r>
      <w:r w:rsidRPr="00A01243">
        <w:rPr>
          <w:rFonts w:eastAsia="MS UI Gothic"/>
          <w:w w:val="78"/>
          <w:position w:val="2"/>
          <w:sz w:val="24"/>
          <w:szCs w:val="24"/>
        </w:rPr>
        <w:t xml:space="preserve">     </w:t>
      </w:r>
      <w:r w:rsidRPr="00A01243">
        <w:rPr>
          <w:rFonts w:eastAsia="MS UI Gothic"/>
          <w:spacing w:val="16"/>
          <w:w w:val="7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Tutorial Sebaya</w:t>
      </w:r>
    </w:p>
    <w:p w14:paraId="4CAB522D" w14:textId="77777777" w:rsidR="0037451D" w:rsidRPr="00A01243" w:rsidRDefault="00A01243" w:rsidP="00A01243">
      <w:pPr>
        <w:spacing w:line="960" w:lineRule="exact"/>
        <w:ind w:left="1921" w:right="1603"/>
        <w:rPr>
          <w:rFonts w:eastAsia="Calibri"/>
          <w:sz w:val="24"/>
          <w:szCs w:val="24"/>
        </w:rPr>
      </w:pPr>
      <w:r w:rsidRPr="00A01243">
        <w:rPr>
          <w:rFonts w:ascii="Segoe UI Symbol" w:eastAsia="MS UI Gothic" w:hAnsi="Segoe UI Symbol" w:cs="Segoe UI Symbol"/>
          <w:w w:val="78"/>
          <w:position w:val="2"/>
          <w:sz w:val="24"/>
          <w:szCs w:val="24"/>
        </w:rPr>
        <w:t>✓</w:t>
      </w:r>
      <w:r w:rsidRPr="00A01243">
        <w:rPr>
          <w:rFonts w:eastAsia="MS UI Gothic"/>
          <w:w w:val="78"/>
          <w:position w:val="2"/>
          <w:sz w:val="24"/>
          <w:szCs w:val="24"/>
        </w:rPr>
        <w:t xml:space="preserve">     </w:t>
      </w:r>
      <w:r w:rsidRPr="00A01243">
        <w:rPr>
          <w:rFonts w:eastAsia="MS UI Gothic"/>
          <w:spacing w:val="16"/>
          <w:w w:val="78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Mengg</w:t>
      </w:r>
      <w:r w:rsidRPr="00A01243">
        <w:rPr>
          <w:rFonts w:eastAsia="Calibri"/>
          <w:spacing w:val="2"/>
          <w:position w:val="2"/>
          <w:sz w:val="24"/>
          <w:szCs w:val="24"/>
        </w:rPr>
        <w:t>u</w:t>
      </w:r>
      <w:r w:rsidRPr="00A01243">
        <w:rPr>
          <w:rFonts w:eastAsia="Calibri"/>
          <w:position w:val="2"/>
          <w:sz w:val="24"/>
          <w:szCs w:val="24"/>
        </w:rPr>
        <w:t>nakan</w:t>
      </w:r>
      <w:r w:rsidRPr="00A01243">
        <w:rPr>
          <w:rFonts w:eastAsia="Calibri"/>
          <w:spacing w:val="-20"/>
          <w:position w:val="2"/>
          <w:sz w:val="24"/>
          <w:szCs w:val="24"/>
        </w:rPr>
        <w:t xml:space="preserve"> </w:t>
      </w:r>
      <w:r w:rsidRPr="00A01243">
        <w:rPr>
          <w:rFonts w:eastAsia="Calibri"/>
          <w:position w:val="2"/>
          <w:sz w:val="24"/>
          <w:szCs w:val="24"/>
        </w:rPr>
        <w:t>Sumber</w:t>
      </w:r>
      <w:r w:rsidRPr="00A01243">
        <w:rPr>
          <w:rFonts w:eastAsia="Calibri"/>
          <w:spacing w:val="5"/>
          <w:position w:val="2"/>
          <w:sz w:val="24"/>
          <w:szCs w:val="24"/>
        </w:rPr>
        <w:t xml:space="preserve"> </w:t>
      </w:r>
      <w:r w:rsidRPr="00A01243">
        <w:rPr>
          <w:rFonts w:eastAsia="Calibri"/>
          <w:w w:val="99"/>
          <w:position w:val="2"/>
          <w:sz w:val="24"/>
          <w:szCs w:val="24"/>
        </w:rPr>
        <w:t>Lain.</w:t>
      </w:r>
    </w:p>
    <w:sectPr w:rsidR="0037451D" w:rsidRPr="00A01243" w:rsidSect="00A01243">
      <w:pgSz w:w="11907" w:h="16840" w:code="9"/>
      <w:pgMar w:top="2778" w:right="278" w:bottom="2778" w:left="9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2441"/>
    <w:multiLevelType w:val="multilevel"/>
    <w:tmpl w:val="FE5CC6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1D"/>
    <w:rsid w:val="0037451D"/>
    <w:rsid w:val="00A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F8F4"/>
  <w15:docId w15:val="{977B8E67-29FC-4A4F-9F5A-05FF5A4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Ferry Zayn</cp:lastModifiedBy>
  <cp:revision>2</cp:revision>
  <dcterms:created xsi:type="dcterms:W3CDTF">2021-10-31T09:54:00Z</dcterms:created>
  <dcterms:modified xsi:type="dcterms:W3CDTF">2021-10-31T09:59:00Z</dcterms:modified>
</cp:coreProperties>
</file>